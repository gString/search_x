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AA54" w14:textId="77777777" w:rsidR="0091451E" w:rsidRDefault="0091451E" w:rsidP="0091451E">
      <w:pPr>
        <w:autoSpaceDE w:val="0"/>
        <w:autoSpaceDN w:val="0"/>
        <w:adjustRightInd w:val="0"/>
        <w:jc w:val="center"/>
        <w:rPr>
          <w:rFonts w:ascii="Calibri" w:hAnsi="Calibri" w:cs="Calibri"/>
          <w:color w:val="000000"/>
          <w:lang w:val="en-GB"/>
        </w:rPr>
      </w:pPr>
      <w:r>
        <w:rPr>
          <w:rFonts w:ascii="Carlito" w:hAnsi="Carlito" w:cs="Carlito"/>
          <w:color w:val="244084"/>
          <w:sz w:val="32"/>
          <w:szCs w:val="32"/>
          <w:lang w:val="en-GB"/>
        </w:rPr>
        <w:t>Search X</w:t>
      </w:r>
    </w:p>
    <w:p w14:paraId="0D271669" w14:textId="77777777" w:rsidR="0091451E" w:rsidRDefault="0091451E" w:rsidP="0091451E">
      <w:pPr>
        <w:autoSpaceDE w:val="0"/>
        <w:autoSpaceDN w:val="0"/>
        <w:adjustRightInd w:val="0"/>
        <w:rPr>
          <w:rFonts w:ascii="Calibri" w:hAnsi="Calibri" w:cs="Calibri"/>
          <w:color w:val="000000"/>
          <w:lang w:val="en-GB"/>
        </w:rPr>
      </w:pPr>
    </w:p>
    <w:p w14:paraId="2F936EF8" w14:textId="6817FD8A" w:rsidR="0091451E" w:rsidRDefault="0091451E" w:rsidP="0091451E">
      <w:pPr>
        <w:autoSpaceDE w:val="0"/>
        <w:autoSpaceDN w:val="0"/>
        <w:adjustRightInd w:val="0"/>
        <w:rPr>
          <w:rFonts w:ascii="Calibri" w:hAnsi="Calibri" w:cs="Calibri"/>
          <w:color w:val="000000"/>
          <w:lang w:val="en-GB"/>
        </w:rPr>
      </w:pPr>
      <w:r>
        <w:rPr>
          <w:rFonts w:ascii="Calibri" w:hAnsi="Calibri" w:cs="Calibri"/>
          <w:color w:val="000000"/>
          <w:lang w:val="en-GB"/>
        </w:rPr>
        <w:t>Your task is to implement the basics of a search engine</w:t>
      </w:r>
      <w:r w:rsidR="00896FC1">
        <w:rPr>
          <w:rFonts w:ascii="Calibri" w:hAnsi="Calibri" w:cs="Calibri"/>
          <w:color w:val="000000"/>
          <w:lang w:val="en-GB"/>
        </w:rPr>
        <w:t xml:space="preserve"> client</w:t>
      </w:r>
      <w:r>
        <w:rPr>
          <w:rFonts w:ascii="Calibri" w:hAnsi="Calibri" w:cs="Calibri"/>
          <w:color w:val="000000"/>
          <w:lang w:val="en-GB"/>
        </w:rPr>
        <w:t xml:space="preserve"> using ReactJS. You don’t need to go into details, the </w:t>
      </w:r>
      <w:r>
        <w:rPr>
          <w:rFonts w:ascii="Calibri" w:hAnsi="Calibri" w:cs="Calibri"/>
          <w:b/>
          <w:bCs/>
          <w:color w:val="000000"/>
          <w:lang w:val="en-GB"/>
        </w:rPr>
        <w:t>must have</w:t>
      </w:r>
      <w:r>
        <w:rPr>
          <w:rFonts w:ascii="Calibri" w:hAnsi="Calibri" w:cs="Calibri"/>
          <w:color w:val="000000"/>
          <w:lang w:val="en-GB"/>
        </w:rPr>
        <w:t xml:space="preserve"> </w:t>
      </w:r>
      <w:r w:rsidR="009F3A4A">
        <w:rPr>
          <w:rFonts w:ascii="Calibri" w:hAnsi="Calibri" w:cs="Calibri"/>
          <w:b/>
          <w:bCs/>
          <w:color w:val="000000"/>
        </w:rPr>
        <w:t xml:space="preserve">requirements </w:t>
      </w:r>
      <w:r>
        <w:rPr>
          <w:rFonts w:ascii="Calibri" w:hAnsi="Calibri" w:cs="Calibri"/>
          <w:color w:val="000000"/>
          <w:lang w:val="en-GB"/>
        </w:rPr>
        <w:t>are:</w:t>
      </w:r>
    </w:p>
    <w:p w14:paraId="4614FC1B" w14:textId="77777777" w:rsidR="0091451E" w:rsidRDefault="0091451E" w:rsidP="0091451E">
      <w:pPr>
        <w:numPr>
          <w:ilvl w:val="0"/>
          <w:numId w:val="7"/>
        </w:numPr>
        <w:tabs>
          <w:tab w:val="left" w:pos="360"/>
          <w:tab w:val="left" w:pos="720"/>
        </w:tabs>
        <w:autoSpaceDE w:val="0"/>
        <w:autoSpaceDN w:val="0"/>
        <w:adjustRightInd w:val="0"/>
        <w:ind w:hanging="720"/>
        <w:rPr>
          <w:rFonts w:ascii="Calibri" w:hAnsi="Calibri" w:cs="Calibri"/>
          <w:color w:val="000000"/>
          <w:lang w:val="en-GB"/>
        </w:rPr>
      </w:pPr>
      <w:r>
        <w:rPr>
          <w:rFonts w:ascii="Calibri" w:hAnsi="Calibri" w:cs="Calibri"/>
          <w:color w:val="000000"/>
          <w:lang w:val="en-GB"/>
        </w:rPr>
        <w:t>You need an input where you can type.</w:t>
      </w:r>
    </w:p>
    <w:p w14:paraId="2E1873BF" w14:textId="77777777" w:rsidR="0091451E" w:rsidRDefault="0091451E" w:rsidP="0091451E">
      <w:pPr>
        <w:numPr>
          <w:ilvl w:val="0"/>
          <w:numId w:val="7"/>
        </w:numPr>
        <w:tabs>
          <w:tab w:val="left" w:pos="360"/>
          <w:tab w:val="left" w:pos="720"/>
        </w:tabs>
        <w:autoSpaceDE w:val="0"/>
        <w:autoSpaceDN w:val="0"/>
        <w:adjustRightInd w:val="0"/>
        <w:ind w:hanging="720"/>
        <w:rPr>
          <w:rFonts w:ascii="Calibri" w:hAnsi="Calibri" w:cs="Calibri"/>
          <w:color w:val="000000"/>
          <w:lang w:val="en-GB"/>
        </w:rPr>
      </w:pPr>
      <w:r>
        <w:rPr>
          <w:rFonts w:ascii="Calibri" w:hAnsi="Calibri" w:cs="Calibri"/>
          <w:color w:val="000000"/>
          <w:lang w:val="en-GB"/>
        </w:rPr>
        <w:t>The input should support autocompletion.</w:t>
      </w:r>
    </w:p>
    <w:p w14:paraId="7B1D3B5A" w14:textId="13631790" w:rsidR="0091451E" w:rsidRDefault="0091451E" w:rsidP="0091451E">
      <w:pPr>
        <w:numPr>
          <w:ilvl w:val="0"/>
          <w:numId w:val="7"/>
        </w:numPr>
        <w:tabs>
          <w:tab w:val="left" w:pos="360"/>
          <w:tab w:val="left" w:pos="720"/>
        </w:tabs>
        <w:autoSpaceDE w:val="0"/>
        <w:autoSpaceDN w:val="0"/>
        <w:adjustRightInd w:val="0"/>
        <w:ind w:hanging="720"/>
        <w:rPr>
          <w:rFonts w:ascii="Calibri" w:hAnsi="Calibri" w:cs="Calibri"/>
          <w:color w:val="000000"/>
          <w:lang w:val="en-GB"/>
        </w:rPr>
      </w:pPr>
      <w:r>
        <w:rPr>
          <w:rFonts w:ascii="Calibri" w:hAnsi="Calibri" w:cs="Calibri"/>
          <w:color w:val="000000"/>
          <w:lang w:val="en-GB"/>
        </w:rPr>
        <w:t>You need to show all the results (list of results)  on selection (by clicking on a result item or by pressing the Enter key).</w:t>
      </w:r>
    </w:p>
    <w:p w14:paraId="2B7AEB26" w14:textId="1D3A0D68" w:rsidR="0091451E" w:rsidRDefault="0091451E" w:rsidP="0091451E">
      <w:pPr>
        <w:autoSpaceDE w:val="0"/>
        <w:autoSpaceDN w:val="0"/>
        <w:adjustRightInd w:val="0"/>
        <w:rPr>
          <w:rFonts w:ascii="Calibri" w:hAnsi="Calibri" w:cs="Calibri"/>
          <w:color w:val="000000"/>
          <w:lang w:val="en-GB"/>
        </w:rPr>
      </w:pPr>
      <w:r>
        <w:rPr>
          <w:rFonts w:ascii="Calibri" w:hAnsi="Calibri" w:cs="Calibri"/>
          <w:color w:val="000000"/>
          <w:lang w:val="en-GB"/>
        </w:rPr>
        <w:t>The points above are similar to Google search behaviour but really far from the real complex one, you can follow their behaviour if you want (not needed to be the same, just a simple version).</w:t>
      </w:r>
    </w:p>
    <w:p w14:paraId="259BE999" w14:textId="77777777" w:rsidR="0091451E" w:rsidRDefault="0091451E" w:rsidP="0091451E">
      <w:pPr>
        <w:autoSpaceDE w:val="0"/>
        <w:autoSpaceDN w:val="0"/>
        <w:adjustRightInd w:val="0"/>
        <w:rPr>
          <w:rFonts w:ascii="Calibri" w:hAnsi="Calibri" w:cs="Calibri"/>
          <w:b/>
          <w:bCs/>
          <w:color w:val="000000"/>
          <w:lang w:val="en-GB"/>
        </w:rPr>
      </w:pPr>
    </w:p>
    <w:p w14:paraId="695D4F6C" w14:textId="5C2C4806" w:rsidR="0091451E" w:rsidRDefault="0091451E" w:rsidP="0091451E">
      <w:pPr>
        <w:autoSpaceDE w:val="0"/>
        <w:autoSpaceDN w:val="0"/>
        <w:adjustRightInd w:val="0"/>
        <w:rPr>
          <w:rFonts w:ascii="Calibri" w:hAnsi="Calibri" w:cs="Calibri"/>
          <w:color w:val="000000"/>
          <w:lang w:val="en-GB"/>
        </w:rPr>
      </w:pPr>
      <w:r>
        <w:rPr>
          <w:rFonts w:ascii="Calibri" w:hAnsi="Calibri" w:cs="Calibri"/>
          <w:b/>
          <w:bCs/>
          <w:color w:val="000000"/>
          <w:lang w:val="en-GB"/>
        </w:rPr>
        <w:t>Search autocomplete feature</w:t>
      </w:r>
      <w:r>
        <w:rPr>
          <w:rFonts w:ascii="Calibri" w:hAnsi="Calibri" w:cs="Calibri"/>
          <w:color w:val="000000"/>
          <w:lang w:val="en-GB"/>
        </w:rPr>
        <w:t>:</w:t>
      </w:r>
    </w:p>
    <w:p w14:paraId="3BBCCEF5" w14:textId="56D347A3" w:rsidR="0091451E" w:rsidRDefault="0091451E" w:rsidP="0091451E">
      <w:pPr>
        <w:autoSpaceDE w:val="0"/>
        <w:autoSpaceDN w:val="0"/>
        <w:adjustRightInd w:val="0"/>
        <w:rPr>
          <w:rFonts w:ascii="Calibri" w:hAnsi="Calibri" w:cs="Calibri"/>
          <w:color w:val="000000"/>
          <w:lang w:val="en-GB"/>
        </w:rPr>
      </w:pPr>
      <w:r>
        <w:rPr>
          <w:rFonts w:ascii="Calibri" w:hAnsi="Calibri" w:cs="Calibri"/>
          <w:color w:val="000000"/>
          <w:lang w:val="en-GB"/>
        </w:rPr>
        <w:t>By typing you need to check your local DB (</w:t>
      </w:r>
      <w:r>
        <w:rPr>
          <w:rFonts w:ascii="Calibri" w:hAnsi="Calibri" w:cs="Calibri"/>
          <w:b/>
          <w:bCs/>
          <w:color w:val="000000"/>
          <w:lang w:val="en-GB"/>
        </w:rPr>
        <w:t>feel free to hardcode some data and use it as a fake/local DB</w:t>
      </w:r>
      <w:r>
        <w:rPr>
          <w:rFonts w:ascii="Calibri" w:hAnsi="Calibri" w:cs="Calibri"/>
          <w:color w:val="000000"/>
          <w:lang w:val="en-GB"/>
        </w:rPr>
        <w:t xml:space="preserve">) for entries which </w:t>
      </w:r>
      <w:r>
        <w:rPr>
          <w:rFonts w:ascii="Calibri" w:hAnsi="Calibri" w:cs="Calibri"/>
          <w:b/>
          <w:bCs/>
          <w:color w:val="000000"/>
          <w:lang w:val="en-GB"/>
        </w:rPr>
        <w:t xml:space="preserve">title </w:t>
      </w:r>
      <w:r w:rsidR="005E074F">
        <w:rPr>
          <w:rFonts w:ascii="Calibri" w:hAnsi="Calibri" w:cs="Calibri"/>
          <w:color w:val="000000"/>
          <w:lang w:val="en-GB"/>
        </w:rPr>
        <w:t>starts with</w:t>
      </w:r>
      <w:r>
        <w:rPr>
          <w:rFonts w:ascii="Calibri" w:hAnsi="Calibri" w:cs="Calibri"/>
          <w:color w:val="000000"/>
          <w:lang w:val="en-GB"/>
        </w:rPr>
        <w:t xml:space="preserve"> the value of the input and then to render all of them like on the screenshot bellow (You don’t need to bold the letters).</w:t>
      </w:r>
    </w:p>
    <w:p w14:paraId="555C55FC" w14:textId="51C8DD04" w:rsidR="0091451E" w:rsidRDefault="0091451E" w:rsidP="0091451E">
      <w:pPr>
        <w:autoSpaceDE w:val="0"/>
        <w:autoSpaceDN w:val="0"/>
        <w:adjustRightInd w:val="0"/>
        <w:rPr>
          <w:rFonts w:ascii="Calibri" w:hAnsi="Calibri" w:cs="Calibri"/>
          <w:color w:val="000000"/>
          <w:lang w:val="en-GB"/>
        </w:rPr>
      </w:pPr>
      <w:r>
        <w:rPr>
          <w:noProof/>
        </w:rPr>
        <w:drawing>
          <wp:inline distT="0" distB="0" distL="0" distR="0" wp14:anchorId="21D3CE48" wp14:editId="51214BBC">
            <wp:extent cx="5943600" cy="3076575"/>
            <wp:effectExtent l="0" t="0" r="0" b="0"/>
            <wp:docPr id="567245222" name="Picture 34759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598939"/>
                    <pic:cNvPicPr/>
                  </pic:nvPicPr>
                  <pic:blipFill>
                    <a:blip r:embed="rId6">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14:paraId="7B382D24" w14:textId="7704BA2F" w:rsidR="00DE766D" w:rsidRDefault="0085237A" w:rsidP="0091451E">
      <w:pPr>
        <w:autoSpaceDE w:val="0"/>
        <w:autoSpaceDN w:val="0"/>
        <w:adjustRightInd w:val="0"/>
        <w:rPr>
          <w:rFonts w:ascii="Calibri" w:hAnsi="Calibri" w:cs="Calibri"/>
          <w:color w:val="000000"/>
          <w:lang w:val="en-GB"/>
        </w:rPr>
      </w:pPr>
      <w:r>
        <w:rPr>
          <w:rFonts w:ascii="Calibri" w:hAnsi="Calibri" w:cs="Calibri"/>
          <w:color w:val="000000"/>
          <w:lang w:val="en-GB"/>
        </w:rPr>
        <w:t>In addition y</w:t>
      </w:r>
      <w:r w:rsidR="00DE766D">
        <w:rPr>
          <w:rFonts w:ascii="Calibri" w:hAnsi="Calibri" w:cs="Calibri"/>
          <w:color w:val="000000"/>
          <w:lang w:val="en-GB"/>
        </w:rPr>
        <w:t xml:space="preserve">ou need to indicate </w:t>
      </w:r>
      <w:r w:rsidR="00CD0CE6">
        <w:rPr>
          <w:rFonts w:ascii="Calibri" w:hAnsi="Calibri" w:cs="Calibri"/>
          <w:color w:val="000000"/>
          <w:lang w:val="en-GB"/>
        </w:rPr>
        <w:t xml:space="preserve">which of the </w:t>
      </w:r>
      <w:r w:rsidR="00FC613C">
        <w:rPr>
          <w:rFonts w:ascii="Calibri" w:hAnsi="Calibri" w:cs="Calibri"/>
          <w:color w:val="000000"/>
          <w:lang w:val="en-GB"/>
        </w:rPr>
        <w:t xml:space="preserve">autocompleted items </w:t>
      </w:r>
      <w:r w:rsidR="00CD0CE6">
        <w:rPr>
          <w:rFonts w:ascii="Calibri" w:hAnsi="Calibri" w:cs="Calibri"/>
          <w:color w:val="000000"/>
          <w:lang w:val="en-GB"/>
        </w:rPr>
        <w:t xml:space="preserve">are </w:t>
      </w:r>
      <w:r w:rsidR="00ED62DB">
        <w:rPr>
          <w:rFonts w:ascii="Calibri" w:hAnsi="Calibri" w:cs="Calibri"/>
          <w:color w:val="000000"/>
          <w:lang w:val="en-GB"/>
        </w:rPr>
        <w:t>already in your searching</w:t>
      </w:r>
      <w:r w:rsidR="00FC613C">
        <w:rPr>
          <w:rFonts w:ascii="Calibri" w:hAnsi="Calibri" w:cs="Calibri"/>
          <w:color w:val="000000"/>
          <w:lang w:val="en-GB"/>
        </w:rPr>
        <w:t xml:space="preserve"> history</w:t>
      </w:r>
      <w:r w:rsidR="00B5065D">
        <w:rPr>
          <w:rFonts w:ascii="Calibri" w:hAnsi="Calibri" w:cs="Calibri"/>
          <w:color w:val="000000"/>
          <w:lang w:val="en-GB"/>
        </w:rPr>
        <w:t xml:space="preserve"> (recently searched items)</w:t>
      </w:r>
      <w:r w:rsidR="00506752">
        <w:rPr>
          <w:rFonts w:ascii="Calibri" w:hAnsi="Calibri" w:cs="Calibri"/>
          <w:color w:val="000000"/>
          <w:lang w:val="en-GB"/>
        </w:rPr>
        <w:t>,</w:t>
      </w:r>
      <w:r w:rsidR="00DE766D">
        <w:rPr>
          <w:rFonts w:ascii="Calibri" w:hAnsi="Calibri" w:cs="Calibri"/>
          <w:color w:val="000000"/>
          <w:lang w:val="en-GB"/>
        </w:rPr>
        <w:t xml:space="preserve"> </w:t>
      </w:r>
      <w:r w:rsidR="00506752">
        <w:rPr>
          <w:rFonts w:ascii="Calibri" w:hAnsi="Calibri" w:cs="Calibri"/>
          <w:color w:val="000000"/>
          <w:lang w:val="en-GB"/>
        </w:rPr>
        <w:t>please c</w:t>
      </w:r>
      <w:r w:rsidR="00DE766D">
        <w:rPr>
          <w:rFonts w:ascii="Calibri" w:hAnsi="Calibri" w:cs="Calibri"/>
          <w:color w:val="000000"/>
          <w:lang w:val="en-GB"/>
        </w:rPr>
        <w:t>heck the 1</w:t>
      </w:r>
      <w:r w:rsidR="00DE766D">
        <w:rPr>
          <w:rFonts w:ascii="Calibri" w:hAnsi="Calibri" w:cs="Calibri"/>
          <w:color w:val="000000"/>
          <w:sz w:val="14"/>
          <w:szCs w:val="14"/>
          <w:vertAlign w:val="superscript"/>
          <w:lang w:val="en-GB"/>
        </w:rPr>
        <w:t>st</w:t>
      </w:r>
      <w:r w:rsidR="00DE766D">
        <w:rPr>
          <w:rFonts w:ascii="Calibri" w:hAnsi="Calibri" w:cs="Calibri"/>
          <w:color w:val="000000"/>
          <w:lang w:val="en-GB"/>
        </w:rPr>
        <w:t xml:space="preserve"> item of the results </w:t>
      </w:r>
      <w:r w:rsidR="00E5317E">
        <w:rPr>
          <w:rFonts w:ascii="Calibri" w:hAnsi="Calibri" w:cs="Calibri"/>
          <w:color w:val="000000"/>
          <w:lang w:val="en-GB"/>
        </w:rPr>
        <w:t>autocompletion.</w:t>
      </w:r>
    </w:p>
    <w:p w14:paraId="5ADD5D59" w14:textId="3B74B7D8" w:rsidR="00DE766D" w:rsidRDefault="00DE766D" w:rsidP="0091451E">
      <w:pPr>
        <w:autoSpaceDE w:val="0"/>
        <w:autoSpaceDN w:val="0"/>
        <w:adjustRightInd w:val="0"/>
        <w:rPr>
          <w:rFonts w:ascii="Calibri" w:hAnsi="Calibri" w:cs="Calibri"/>
          <w:color w:val="000000"/>
          <w:lang w:val="en-GB"/>
        </w:rPr>
      </w:pPr>
    </w:p>
    <w:p w14:paraId="07BDAEF7" w14:textId="77777777" w:rsidR="0039214A" w:rsidRPr="00DE766D" w:rsidRDefault="0039214A" w:rsidP="0091451E">
      <w:pPr>
        <w:autoSpaceDE w:val="0"/>
        <w:autoSpaceDN w:val="0"/>
        <w:adjustRightInd w:val="0"/>
        <w:rPr>
          <w:rFonts w:ascii="Calibri" w:hAnsi="Calibri" w:cs="Calibri"/>
          <w:color w:val="000000"/>
          <w:lang w:val="en-GB"/>
        </w:rPr>
      </w:pPr>
    </w:p>
    <w:p w14:paraId="002E4A10" w14:textId="00C300EC" w:rsidR="005E1771" w:rsidRDefault="005264F6" w:rsidP="0091451E">
      <w:pPr>
        <w:autoSpaceDE w:val="0"/>
        <w:autoSpaceDN w:val="0"/>
        <w:adjustRightInd w:val="0"/>
        <w:rPr>
          <w:rFonts w:ascii="Calibri" w:hAnsi="Calibri" w:cs="Calibri"/>
          <w:color w:val="000000"/>
          <w:lang w:val="en-GB"/>
        </w:rPr>
      </w:pPr>
      <w:r>
        <w:rPr>
          <w:rFonts w:ascii="Calibri" w:hAnsi="Calibri" w:cs="Calibri"/>
          <w:b/>
          <w:bCs/>
          <w:color w:val="000000"/>
          <w:lang w:val="en-GB"/>
        </w:rPr>
        <w:lastRenderedPageBreak/>
        <w:t>Notice</w:t>
      </w:r>
      <w:r w:rsidR="0091451E">
        <w:rPr>
          <w:rFonts w:ascii="Calibri" w:hAnsi="Calibri" w:cs="Calibri"/>
          <w:color w:val="000000"/>
          <w:lang w:val="en-GB"/>
        </w:rPr>
        <w:t>: Once the screen loads you need to auto focus the search input</w:t>
      </w:r>
    </w:p>
    <w:p w14:paraId="182B9D09" w14:textId="1C032222" w:rsidR="005E1771" w:rsidRDefault="005264F6" w:rsidP="0091451E">
      <w:pPr>
        <w:autoSpaceDE w:val="0"/>
        <w:autoSpaceDN w:val="0"/>
        <w:adjustRightInd w:val="0"/>
        <w:rPr>
          <w:rFonts w:ascii="Calibri" w:hAnsi="Calibri" w:cs="Calibri"/>
          <w:color w:val="000000"/>
          <w:lang w:val="en-GB"/>
        </w:rPr>
      </w:pPr>
      <w:r>
        <w:rPr>
          <w:rFonts w:ascii="Calibri" w:hAnsi="Calibri" w:cs="Calibri"/>
          <w:b/>
          <w:bCs/>
          <w:color w:val="000000"/>
          <w:lang w:val="en-GB"/>
        </w:rPr>
        <w:t>Notice</w:t>
      </w:r>
      <w:r w:rsidR="005E1771">
        <w:rPr>
          <w:rFonts w:ascii="Calibri" w:hAnsi="Calibri" w:cs="Calibri"/>
          <w:b/>
          <w:bCs/>
          <w:color w:val="000000"/>
          <w:lang w:val="en-GB"/>
        </w:rPr>
        <w:t xml:space="preserve">: </w:t>
      </w:r>
      <w:r w:rsidR="00547838">
        <w:rPr>
          <w:rFonts w:ascii="Calibri" w:hAnsi="Calibri" w:cs="Calibri"/>
          <w:color w:val="000000"/>
          <w:lang w:val="en-GB"/>
        </w:rPr>
        <w:t>Once you focus out the input</w:t>
      </w:r>
      <w:r w:rsidR="005E1771">
        <w:rPr>
          <w:rFonts w:ascii="Calibri" w:hAnsi="Calibri" w:cs="Calibri"/>
          <w:color w:val="000000"/>
          <w:lang w:val="en-GB"/>
        </w:rPr>
        <w:t xml:space="preserve"> you’ve to close/make invisible the list with the autocompleted items </w:t>
      </w:r>
      <w:r w:rsidR="005E1771" w:rsidRPr="00634128">
        <w:rPr>
          <w:rFonts w:ascii="Calibri" w:hAnsi="Calibri" w:cs="Calibri"/>
          <w:b/>
          <w:bCs/>
          <w:color w:val="000000"/>
          <w:lang w:val="en-GB"/>
        </w:rPr>
        <w:t>BUT</w:t>
      </w:r>
      <w:r w:rsidR="005E1771">
        <w:rPr>
          <w:rFonts w:ascii="Calibri" w:hAnsi="Calibri" w:cs="Calibri"/>
          <w:color w:val="000000"/>
          <w:lang w:val="en-GB"/>
        </w:rPr>
        <w:t xml:space="preserve"> you still need to keep the items in your memory</w:t>
      </w:r>
      <w:r w:rsidR="00BD7AC9">
        <w:rPr>
          <w:rFonts w:ascii="Calibri" w:hAnsi="Calibri" w:cs="Calibri"/>
          <w:color w:val="000000"/>
          <w:lang w:val="en-GB"/>
        </w:rPr>
        <w:t xml:space="preserve"> (just hide the list)</w:t>
      </w:r>
      <w:r w:rsidR="005E1771">
        <w:rPr>
          <w:rFonts w:ascii="Calibri" w:hAnsi="Calibri" w:cs="Calibri"/>
          <w:color w:val="000000"/>
          <w:lang w:val="en-GB"/>
        </w:rPr>
        <w:t>.</w:t>
      </w:r>
    </w:p>
    <w:p w14:paraId="4445FCE2" w14:textId="47A968E1" w:rsidR="00C72809" w:rsidRDefault="005264F6" w:rsidP="0091451E">
      <w:pPr>
        <w:autoSpaceDE w:val="0"/>
        <w:autoSpaceDN w:val="0"/>
        <w:adjustRightInd w:val="0"/>
        <w:rPr>
          <w:rFonts w:ascii="Calibri" w:hAnsi="Calibri" w:cs="Calibri"/>
          <w:color w:val="000000"/>
          <w:lang w:val="en-GB"/>
        </w:rPr>
      </w:pPr>
      <w:r>
        <w:rPr>
          <w:rFonts w:ascii="Calibri" w:hAnsi="Calibri" w:cs="Calibri"/>
          <w:b/>
          <w:bCs/>
          <w:color w:val="000000"/>
          <w:lang w:val="en-GB"/>
        </w:rPr>
        <w:t>Notice</w:t>
      </w:r>
      <w:r w:rsidR="005E1771">
        <w:rPr>
          <w:rFonts w:ascii="Calibri" w:hAnsi="Calibri" w:cs="Calibri"/>
          <w:b/>
          <w:bCs/>
          <w:color w:val="000000"/>
          <w:lang w:val="en-GB"/>
        </w:rPr>
        <w:t xml:space="preserve">: </w:t>
      </w:r>
      <w:r w:rsidR="00547838">
        <w:rPr>
          <w:rFonts w:ascii="Calibri" w:hAnsi="Calibri" w:cs="Calibri"/>
          <w:color w:val="000000"/>
          <w:lang w:val="en-GB"/>
        </w:rPr>
        <w:t>Once you focus the input you need to check if there are autocomplete items in memory and if yes then you need to show them like on the screenshot above.</w:t>
      </w:r>
    </w:p>
    <w:p w14:paraId="32E536A6" w14:textId="72B205D2" w:rsidR="00C72809" w:rsidRDefault="00C72809" w:rsidP="0091451E">
      <w:pPr>
        <w:autoSpaceDE w:val="0"/>
        <w:autoSpaceDN w:val="0"/>
        <w:adjustRightInd w:val="0"/>
        <w:rPr>
          <w:rFonts w:ascii="Calibri" w:hAnsi="Calibri" w:cs="Calibri"/>
          <w:color w:val="000000"/>
          <w:lang w:val="en-GB"/>
        </w:rPr>
      </w:pPr>
      <w:r>
        <w:rPr>
          <w:rFonts w:ascii="Calibri" w:hAnsi="Calibri" w:cs="Calibri"/>
          <w:b/>
          <w:bCs/>
          <w:color w:val="000000"/>
          <w:lang w:val="en-GB"/>
        </w:rPr>
        <w:t>Notice</w:t>
      </w:r>
      <w:r>
        <w:rPr>
          <w:rFonts w:ascii="Calibri" w:hAnsi="Calibri" w:cs="Calibri"/>
          <w:b/>
          <w:bCs/>
          <w:color w:val="000000"/>
          <w:lang w:val="en-GB"/>
        </w:rPr>
        <w:t xml:space="preserve">: </w:t>
      </w:r>
      <w:r w:rsidRPr="00C72809">
        <w:rPr>
          <w:rFonts w:ascii="Calibri" w:hAnsi="Calibri" w:cs="Calibri"/>
          <w:color w:val="000000"/>
          <w:lang w:val="en-GB"/>
        </w:rPr>
        <w:t>You have to limit</w:t>
      </w:r>
      <w:r>
        <w:rPr>
          <w:rFonts w:ascii="Calibri" w:hAnsi="Calibri" w:cs="Calibri"/>
          <w:color w:val="000000"/>
          <w:lang w:val="en-GB"/>
        </w:rPr>
        <w:t xml:space="preserve"> the autocomplete items to 10 rows/elements.</w:t>
      </w:r>
    </w:p>
    <w:p w14:paraId="5013EED2" w14:textId="77777777" w:rsidR="00C72809" w:rsidRPr="005E1771" w:rsidRDefault="00C72809" w:rsidP="0091451E">
      <w:pPr>
        <w:autoSpaceDE w:val="0"/>
        <w:autoSpaceDN w:val="0"/>
        <w:adjustRightInd w:val="0"/>
        <w:rPr>
          <w:rFonts w:ascii="Calibri" w:hAnsi="Calibri" w:cs="Calibri"/>
          <w:color w:val="000000"/>
          <w:lang w:val="en-GB"/>
        </w:rPr>
      </w:pPr>
    </w:p>
    <w:p w14:paraId="3F254B22" w14:textId="2C3B4A15" w:rsidR="00303BEF" w:rsidRDefault="0091451E" w:rsidP="0091451E">
      <w:pPr>
        <w:autoSpaceDE w:val="0"/>
        <w:autoSpaceDN w:val="0"/>
        <w:adjustRightInd w:val="0"/>
        <w:rPr>
          <w:rFonts w:ascii="Calibri" w:hAnsi="Calibri" w:cs="Calibri"/>
          <w:color w:val="000000"/>
          <w:lang w:val="en-GB"/>
        </w:rPr>
      </w:pPr>
      <w:r>
        <w:rPr>
          <w:rFonts w:ascii="Calibri" w:hAnsi="Calibri" w:cs="Calibri"/>
          <w:color w:val="000000"/>
          <w:lang w:val="en-GB"/>
        </w:rPr>
        <w:t>Take a look also that there is “Remove”</w:t>
      </w:r>
      <w:r w:rsidR="00696D16">
        <w:rPr>
          <w:rFonts w:ascii="Calibri" w:hAnsi="Calibri" w:cs="Calibri"/>
          <w:color w:val="000000"/>
          <w:lang w:val="en-GB"/>
        </w:rPr>
        <w:t xml:space="preserve"> </w:t>
      </w:r>
      <w:r>
        <w:rPr>
          <w:rFonts w:ascii="Calibri" w:hAnsi="Calibri" w:cs="Calibri"/>
          <w:color w:val="000000"/>
          <w:lang w:val="en-GB"/>
        </w:rPr>
        <w:t>/</w:t>
      </w:r>
      <w:r w:rsidR="00696D16">
        <w:rPr>
          <w:rFonts w:ascii="Calibri" w:hAnsi="Calibri" w:cs="Calibri"/>
          <w:color w:val="000000"/>
          <w:lang w:val="en-GB"/>
        </w:rPr>
        <w:t xml:space="preserve"> </w:t>
      </w:r>
      <w:r>
        <w:rPr>
          <w:rFonts w:ascii="Calibri" w:hAnsi="Calibri" w:cs="Calibri"/>
          <w:color w:val="000000"/>
          <w:lang w:val="en-GB"/>
        </w:rPr>
        <w:t>”Премах</w:t>
      </w:r>
      <w:r w:rsidR="003325E0">
        <w:rPr>
          <w:rFonts w:ascii="Calibri" w:hAnsi="Calibri" w:cs="Calibri"/>
          <w:color w:val="000000"/>
          <w:lang w:val="bg-BG"/>
        </w:rPr>
        <w:t>ва</w:t>
      </w:r>
      <w:r>
        <w:rPr>
          <w:rFonts w:ascii="Calibri" w:hAnsi="Calibri" w:cs="Calibri"/>
          <w:color w:val="000000"/>
          <w:lang w:val="en-GB"/>
        </w:rPr>
        <w:t>н</w:t>
      </w:r>
      <w:r w:rsidR="003325E0">
        <w:rPr>
          <w:rFonts w:ascii="Calibri" w:hAnsi="Calibri" w:cs="Calibri"/>
          <w:color w:val="000000"/>
          <w:lang w:val="bg-BG"/>
        </w:rPr>
        <w:t>е</w:t>
      </w:r>
      <w:r>
        <w:rPr>
          <w:rFonts w:ascii="Calibri" w:hAnsi="Calibri" w:cs="Calibri"/>
          <w:color w:val="000000"/>
          <w:lang w:val="en-GB"/>
        </w:rPr>
        <w:t>” button</w:t>
      </w:r>
      <w:r w:rsidR="00EA49BE">
        <w:rPr>
          <w:rFonts w:ascii="Calibri" w:hAnsi="Calibri" w:cs="Calibri"/>
          <w:color w:val="000000"/>
          <w:lang w:val="en-GB"/>
        </w:rPr>
        <w:t xml:space="preserve"> – by clicking it </w:t>
      </w:r>
      <w:r w:rsidR="005D5713">
        <w:rPr>
          <w:rFonts w:ascii="Calibri" w:hAnsi="Calibri" w:cs="Calibri"/>
          <w:color w:val="000000"/>
          <w:lang w:val="en-GB"/>
        </w:rPr>
        <w:t>you have to remove the relevant item from your searching history</w:t>
      </w:r>
      <w:r w:rsidR="00EA49BE">
        <w:rPr>
          <w:rFonts w:ascii="Calibri" w:hAnsi="Calibri" w:cs="Calibri"/>
          <w:color w:val="000000"/>
          <w:lang w:val="en-GB"/>
        </w:rPr>
        <w:t xml:space="preserve">, the </w:t>
      </w:r>
      <w:r>
        <w:rPr>
          <w:rFonts w:ascii="Calibri" w:hAnsi="Calibri" w:cs="Calibri"/>
          <w:color w:val="000000"/>
          <w:lang w:val="en-GB"/>
        </w:rPr>
        <w:t>item</w:t>
      </w:r>
      <w:r w:rsidR="00D72982">
        <w:rPr>
          <w:rFonts w:ascii="Calibri" w:hAnsi="Calibri" w:cs="Calibri"/>
          <w:color w:val="000000"/>
          <w:lang w:val="en-GB"/>
        </w:rPr>
        <w:t xml:space="preserve"> colo</w:t>
      </w:r>
      <w:r w:rsidR="00BA5113">
        <w:rPr>
          <w:rFonts w:ascii="Calibri" w:hAnsi="Calibri" w:cs="Calibri"/>
          <w:color w:val="000000"/>
          <w:lang w:val="en-GB"/>
        </w:rPr>
        <w:t>u</w:t>
      </w:r>
      <w:r w:rsidR="00D72982">
        <w:rPr>
          <w:rFonts w:ascii="Calibri" w:hAnsi="Calibri" w:cs="Calibri"/>
          <w:color w:val="000000"/>
          <w:lang w:val="en-GB"/>
        </w:rPr>
        <w:t>r</w:t>
      </w:r>
      <w:r>
        <w:rPr>
          <w:rFonts w:ascii="Calibri" w:hAnsi="Calibri" w:cs="Calibri"/>
          <w:color w:val="000000"/>
          <w:lang w:val="en-GB"/>
        </w:rPr>
        <w:t xml:space="preserve"> should </w:t>
      </w:r>
      <w:r w:rsidR="00D72982">
        <w:rPr>
          <w:rFonts w:ascii="Calibri" w:hAnsi="Calibri" w:cs="Calibri"/>
          <w:color w:val="000000"/>
          <w:lang w:val="en-GB"/>
        </w:rPr>
        <w:t xml:space="preserve">change from </w:t>
      </w:r>
      <w:r>
        <w:rPr>
          <w:rFonts w:ascii="Calibri" w:hAnsi="Calibri" w:cs="Calibri"/>
          <w:color w:val="000000"/>
          <w:lang w:val="en-GB"/>
        </w:rPr>
        <w:t xml:space="preserve">purple </w:t>
      </w:r>
      <w:r w:rsidR="00D72982">
        <w:rPr>
          <w:rFonts w:ascii="Calibri" w:hAnsi="Calibri" w:cs="Calibri"/>
          <w:color w:val="000000"/>
          <w:lang w:val="en-GB"/>
        </w:rPr>
        <w:t xml:space="preserve">to black/dark </w:t>
      </w:r>
      <w:r>
        <w:rPr>
          <w:rFonts w:ascii="Calibri" w:hAnsi="Calibri" w:cs="Calibri"/>
          <w:color w:val="000000"/>
          <w:lang w:val="en-GB"/>
        </w:rPr>
        <w:t>because</w:t>
      </w:r>
      <w:r w:rsidR="005521D5">
        <w:rPr>
          <w:rFonts w:ascii="Calibri" w:hAnsi="Calibri" w:cs="Calibri"/>
          <w:color w:val="000000"/>
          <w:lang w:val="en-GB"/>
        </w:rPr>
        <w:t xml:space="preserve"> the item</w:t>
      </w:r>
      <w:r>
        <w:rPr>
          <w:rFonts w:ascii="Calibri" w:hAnsi="Calibri" w:cs="Calibri"/>
          <w:color w:val="000000"/>
          <w:lang w:val="en-GB"/>
        </w:rPr>
        <w:t xml:space="preserve"> won’t be in your </w:t>
      </w:r>
      <w:r w:rsidR="00F00887">
        <w:rPr>
          <w:rFonts w:ascii="Calibri" w:hAnsi="Calibri" w:cs="Calibri"/>
          <w:color w:val="000000"/>
          <w:lang w:val="en-GB"/>
        </w:rPr>
        <w:t xml:space="preserve">searching </w:t>
      </w:r>
      <w:r>
        <w:rPr>
          <w:rFonts w:ascii="Calibri" w:hAnsi="Calibri" w:cs="Calibri"/>
          <w:color w:val="000000"/>
          <w:lang w:val="en-GB"/>
        </w:rPr>
        <w:t>history anymore.</w:t>
      </w:r>
    </w:p>
    <w:p w14:paraId="187AC53B" w14:textId="77777777" w:rsidR="00896A56" w:rsidRDefault="00896A56" w:rsidP="0091451E">
      <w:pPr>
        <w:autoSpaceDE w:val="0"/>
        <w:autoSpaceDN w:val="0"/>
        <w:adjustRightInd w:val="0"/>
        <w:rPr>
          <w:rFonts w:ascii="Calibri" w:hAnsi="Calibri" w:cs="Calibri"/>
          <w:color w:val="000000"/>
          <w:lang w:val="en-GB"/>
        </w:rPr>
      </w:pPr>
    </w:p>
    <w:p w14:paraId="697A496D" w14:textId="5BA154AA" w:rsidR="0091451E" w:rsidRDefault="0091451E" w:rsidP="0091451E">
      <w:pPr>
        <w:autoSpaceDE w:val="0"/>
        <w:autoSpaceDN w:val="0"/>
        <w:adjustRightInd w:val="0"/>
        <w:rPr>
          <w:rFonts w:ascii="Calibri" w:hAnsi="Calibri" w:cs="Calibri"/>
          <w:color w:val="000000"/>
          <w:lang w:val="en-GB"/>
        </w:rPr>
      </w:pPr>
      <w:r>
        <w:rPr>
          <w:rFonts w:ascii="Calibri" w:hAnsi="Calibri" w:cs="Calibri"/>
          <w:b/>
          <w:bCs/>
          <w:color w:val="000000"/>
          <w:lang w:val="en-GB"/>
        </w:rPr>
        <w:t>Results list feature</w:t>
      </w:r>
      <w:r>
        <w:rPr>
          <w:rFonts w:ascii="Calibri" w:hAnsi="Calibri" w:cs="Calibri"/>
          <w:color w:val="000000"/>
          <w:lang w:val="en-GB"/>
        </w:rPr>
        <w:t>:</w:t>
      </w:r>
    </w:p>
    <w:p w14:paraId="1621DCB1" w14:textId="57CD64F8" w:rsidR="002F1713" w:rsidRDefault="0091451E" w:rsidP="002F1713">
      <w:pPr>
        <w:autoSpaceDE w:val="0"/>
        <w:autoSpaceDN w:val="0"/>
        <w:adjustRightInd w:val="0"/>
        <w:rPr>
          <w:rFonts w:ascii="Calibri" w:hAnsi="Calibri" w:cs="Calibri"/>
          <w:color w:val="000000"/>
          <w:lang w:val="en-GB"/>
        </w:rPr>
      </w:pPr>
      <w:r>
        <w:rPr>
          <w:rFonts w:ascii="Calibri" w:hAnsi="Calibri" w:cs="Calibri"/>
          <w:color w:val="000000"/>
          <w:lang w:val="en-GB"/>
        </w:rPr>
        <w:t xml:space="preserve">Once you select an item from the </w:t>
      </w:r>
      <w:r w:rsidR="002E0BA8">
        <w:rPr>
          <w:rFonts w:ascii="Calibri" w:hAnsi="Calibri" w:cs="Calibri"/>
          <w:color w:val="000000"/>
          <w:lang w:val="en-GB"/>
        </w:rPr>
        <w:t xml:space="preserve">autocomplete shown on the </w:t>
      </w:r>
      <w:r>
        <w:rPr>
          <w:rFonts w:ascii="Calibri" w:hAnsi="Calibri" w:cs="Calibri"/>
          <w:color w:val="000000"/>
          <w:lang w:val="en-GB"/>
        </w:rPr>
        <w:t xml:space="preserve">previous screenshot </w:t>
      </w:r>
      <w:r>
        <w:rPr>
          <w:rFonts w:ascii="Calibri" w:hAnsi="Calibri" w:cs="Calibri"/>
          <w:b/>
          <w:bCs/>
          <w:color w:val="000000"/>
          <w:lang w:val="en-GB"/>
        </w:rPr>
        <w:t xml:space="preserve">OR </w:t>
      </w:r>
      <w:r>
        <w:rPr>
          <w:rFonts w:ascii="Calibri" w:hAnsi="Calibri" w:cs="Calibri"/>
          <w:color w:val="000000"/>
          <w:lang w:val="en-GB"/>
        </w:rPr>
        <w:t xml:space="preserve">press enter, you need </w:t>
      </w:r>
      <w:r w:rsidR="00CB225F">
        <w:rPr>
          <w:rFonts w:ascii="Calibri" w:hAnsi="Calibri" w:cs="Calibri"/>
          <w:color w:val="000000"/>
          <w:lang w:val="en-GB"/>
        </w:rPr>
        <w:t xml:space="preserve">to take the input </w:t>
      </w:r>
      <w:r w:rsidR="00CB2E87">
        <w:rPr>
          <w:rFonts w:ascii="Calibri" w:hAnsi="Calibri" w:cs="Calibri"/>
          <w:color w:val="000000"/>
          <w:lang w:val="en-GB"/>
        </w:rPr>
        <w:t>value/text</w:t>
      </w:r>
      <w:r w:rsidR="00CB225F">
        <w:rPr>
          <w:rFonts w:ascii="Calibri" w:hAnsi="Calibri" w:cs="Calibri"/>
          <w:color w:val="000000"/>
          <w:lang w:val="en-GB"/>
        </w:rPr>
        <w:t xml:space="preserve"> and check </w:t>
      </w:r>
      <w:r w:rsidR="00AE3CB7">
        <w:rPr>
          <w:rFonts w:ascii="Calibri" w:hAnsi="Calibri" w:cs="Calibri"/>
          <w:color w:val="000000"/>
          <w:lang w:val="en-GB"/>
        </w:rPr>
        <w:t xml:space="preserve">again </w:t>
      </w:r>
      <w:r w:rsidR="00CB225F">
        <w:rPr>
          <w:rFonts w:ascii="Calibri" w:hAnsi="Calibri" w:cs="Calibri"/>
          <w:color w:val="000000"/>
          <w:lang w:val="en-GB"/>
        </w:rPr>
        <w:t>your</w:t>
      </w:r>
      <w:r w:rsidR="009A4631">
        <w:rPr>
          <w:rFonts w:ascii="Calibri" w:hAnsi="Calibri" w:cs="Calibri"/>
          <w:color w:val="000000"/>
          <w:lang w:val="en-GB"/>
        </w:rPr>
        <w:t xml:space="preserve"> </w:t>
      </w:r>
      <w:r w:rsidR="00CB225F">
        <w:rPr>
          <w:rFonts w:ascii="Calibri" w:hAnsi="Calibri" w:cs="Calibri"/>
          <w:color w:val="000000"/>
          <w:lang w:val="en-GB"/>
        </w:rPr>
        <w:t xml:space="preserve">DB for items which </w:t>
      </w:r>
      <w:r w:rsidR="00CB225F" w:rsidRPr="00A8368B">
        <w:rPr>
          <w:rFonts w:ascii="Calibri" w:hAnsi="Calibri" w:cs="Calibri"/>
          <w:b/>
          <w:bCs/>
          <w:color w:val="000000"/>
          <w:lang w:val="en-GB"/>
        </w:rPr>
        <w:t>title</w:t>
      </w:r>
      <w:r w:rsidR="00CB225F">
        <w:rPr>
          <w:rFonts w:ascii="Calibri" w:hAnsi="Calibri" w:cs="Calibri"/>
          <w:color w:val="000000"/>
          <w:lang w:val="en-GB"/>
        </w:rPr>
        <w:t xml:space="preserve"> contains the </w:t>
      </w:r>
      <w:r w:rsidR="00C85B12">
        <w:rPr>
          <w:rFonts w:ascii="Calibri" w:hAnsi="Calibri" w:cs="Calibri"/>
          <w:color w:val="000000"/>
          <w:lang w:val="en-GB"/>
        </w:rPr>
        <w:t>value</w:t>
      </w:r>
      <w:r w:rsidR="003E1157">
        <w:rPr>
          <w:rFonts w:ascii="Calibri" w:hAnsi="Calibri" w:cs="Calibri"/>
          <w:color w:val="000000"/>
          <w:lang w:val="en-GB"/>
        </w:rPr>
        <w:t>/</w:t>
      </w:r>
      <w:r w:rsidR="003E1157">
        <w:rPr>
          <w:rFonts w:ascii="Calibri" w:hAnsi="Calibri" w:cs="Calibri"/>
          <w:color w:val="000000"/>
          <w:lang w:val="en-GB"/>
        </w:rPr>
        <w:t>text</w:t>
      </w:r>
      <w:r w:rsidR="00CB225F">
        <w:rPr>
          <w:rFonts w:ascii="Calibri" w:hAnsi="Calibri" w:cs="Calibri"/>
          <w:color w:val="000000"/>
          <w:lang w:val="en-GB"/>
        </w:rPr>
        <w:t>.</w:t>
      </w:r>
    </w:p>
    <w:p w14:paraId="30D27564" w14:textId="77777777" w:rsidR="001F2CFA" w:rsidRDefault="001F2CFA" w:rsidP="002F1713">
      <w:pPr>
        <w:autoSpaceDE w:val="0"/>
        <w:autoSpaceDN w:val="0"/>
        <w:adjustRightInd w:val="0"/>
        <w:rPr>
          <w:rFonts w:ascii="Calibri" w:hAnsi="Calibri" w:cs="Calibri"/>
          <w:color w:val="000000"/>
          <w:lang w:val="en-GB"/>
        </w:rPr>
      </w:pPr>
    </w:p>
    <w:p w14:paraId="61C9D063" w14:textId="59A074AF" w:rsidR="0091451E" w:rsidRDefault="0091451E" w:rsidP="0091451E">
      <w:pPr>
        <w:autoSpaceDE w:val="0"/>
        <w:autoSpaceDN w:val="0"/>
        <w:adjustRightInd w:val="0"/>
        <w:rPr>
          <w:rFonts w:ascii="Calibri" w:hAnsi="Calibri" w:cs="Calibri"/>
          <w:color w:val="000000"/>
          <w:lang w:val="en-GB"/>
        </w:rPr>
      </w:pPr>
      <w:r>
        <w:rPr>
          <w:rFonts w:ascii="Calibri" w:hAnsi="Calibri" w:cs="Calibri"/>
          <w:b/>
          <w:bCs/>
          <w:color w:val="000000"/>
          <w:lang w:val="en-GB"/>
        </w:rPr>
        <w:t>Mandatory data</w:t>
      </w:r>
      <w:r>
        <w:rPr>
          <w:rFonts w:ascii="Calibri" w:hAnsi="Calibri" w:cs="Calibri"/>
          <w:color w:val="000000"/>
          <w:lang w:val="en-GB"/>
        </w:rPr>
        <w:t xml:space="preserve"> </w:t>
      </w:r>
      <w:r>
        <w:rPr>
          <w:rFonts w:ascii="Calibri" w:hAnsi="Calibri" w:cs="Calibri"/>
          <w:b/>
          <w:bCs/>
          <w:color w:val="000000"/>
          <w:lang w:val="en-GB"/>
        </w:rPr>
        <w:t xml:space="preserve">to render </w:t>
      </w:r>
      <w:r>
        <w:rPr>
          <w:rFonts w:ascii="Calibri" w:hAnsi="Calibri" w:cs="Calibri"/>
          <w:color w:val="000000"/>
          <w:lang w:val="en-GB"/>
        </w:rPr>
        <w:t>is:</w:t>
      </w:r>
    </w:p>
    <w:p w14:paraId="164C40B5" w14:textId="77777777" w:rsidR="0091451E" w:rsidRDefault="0091451E" w:rsidP="0091451E">
      <w:pPr>
        <w:numPr>
          <w:ilvl w:val="0"/>
          <w:numId w:val="9"/>
        </w:numPr>
        <w:tabs>
          <w:tab w:val="left" w:pos="360"/>
          <w:tab w:val="left" w:pos="720"/>
        </w:tabs>
        <w:autoSpaceDE w:val="0"/>
        <w:autoSpaceDN w:val="0"/>
        <w:adjustRightInd w:val="0"/>
        <w:ind w:hanging="720"/>
        <w:rPr>
          <w:rFonts w:ascii="Calibri" w:hAnsi="Calibri" w:cs="Calibri"/>
          <w:color w:val="000000"/>
          <w:lang w:val="en-GB"/>
        </w:rPr>
      </w:pPr>
      <w:r>
        <w:rPr>
          <w:rFonts w:ascii="Calibri" w:hAnsi="Calibri" w:cs="Calibri"/>
          <w:color w:val="000000"/>
          <w:lang w:val="en-GB"/>
        </w:rPr>
        <w:t>Keep the search input (you are still able to type and perform a new search)</w:t>
      </w:r>
    </w:p>
    <w:p w14:paraId="065B11F6" w14:textId="77777777" w:rsidR="0091451E" w:rsidRDefault="0091451E" w:rsidP="0091451E">
      <w:pPr>
        <w:numPr>
          <w:ilvl w:val="0"/>
          <w:numId w:val="9"/>
        </w:numPr>
        <w:tabs>
          <w:tab w:val="left" w:pos="360"/>
          <w:tab w:val="left" w:pos="720"/>
        </w:tabs>
        <w:autoSpaceDE w:val="0"/>
        <w:autoSpaceDN w:val="0"/>
        <w:adjustRightInd w:val="0"/>
        <w:ind w:hanging="720"/>
        <w:rPr>
          <w:rFonts w:ascii="Calibri" w:hAnsi="Calibri" w:cs="Calibri"/>
          <w:color w:val="000000"/>
          <w:lang w:val="en-GB"/>
        </w:rPr>
      </w:pPr>
      <w:r>
        <w:rPr>
          <w:rFonts w:ascii="Calibri" w:hAnsi="Calibri" w:cs="Calibri"/>
          <w:color w:val="000000"/>
          <w:lang w:val="en-GB"/>
        </w:rPr>
        <w:t>Result meta data (below the search input it tells you how many results you have and how long it takes to perform the search)</w:t>
      </w:r>
    </w:p>
    <w:p w14:paraId="6ECCB24D" w14:textId="77777777" w:rsidR="0091451E" w:rsidRDefault="0091451E" w:rsidP="0091451E">
      <w:pPr>
        <w:numPr>
          <w:ilvl w:val="0"/>
          <w:numId w:val="9"/>
        </w:numPr>
        <w:tabs>
          <w:tab w:val="left" w:pos="360"/>
          <w:tab w:val="left" w:pos="720"/>
        </w:tabs>
        <w:autoSpaceDE w:val="0"/>
        <w:autoSpaceDN w:val="0"/>
        <w:adjustRightInd w:val="0"/>
        <w:ind w:hanging="720"/>
        <w:rPr>
          <w:rFonts w:ascii="Calibri" w:hAnsi="Calibri" w:cs="Calibri"/>
          <w:color w:val="000000"/>
          <w:lang w:val="en-GB"/>
        </w:rPr>
      </w:pPr>
      <w:r>
        <w:rPr>
          <w:rFonts w:ascii="Calibri" w:hAnsi="Calibri" w:cs="Calibri"/>
          <w:color w:val="000000"/>
          <w:lang w:val="en-GB"/>
        </w:rPr>
        <w:t>A list of results where each result has:</w:t>
      </w:r>
    </w:p>
    <w:p w14:paraId="3DE12D0F" w14:textId="41B0037A" w:rsidR="0091451E" w:rsidRDefault="0091451E" w:rsidP="0091451E">
      <w:pPr>
        <w:numPr>
          <w:ilvl w:val="0"/>
          <w:numId w:val="10"/>
        </w:numPr>
        <w:tabs>
          <w:tab w:val="left" w:pos="720"/>
          <w:tab w:val="left" w:pos="1080"/>
        </w:tabs>
        <w:autoSpaceDE w:val="0"/>
        <w:autoSpaceDN w:val="0"/>
        <w:adjustRightInd w:val="0"/>
        <w:ind w:left="1080" w:hanging="1080"/>
        <w:rPr>
          <w:rFonts w:ascii="Calibri" w:hAnsi="Calibri" w:cs="Calibri"/>
          <w:color w:val="000000"/>
          <w:lang w:val="en-GB"/>
        </w:rPr>
      </w:pPr>
      <w:r>
        <w:rPr>
          <w:rFonts w:ascii="Calibri" w:hAnsi="Calibri" w:cs="Calibri"/>
          <w:b/>
          <w:bCs/>
          <w:color w:val="000000"/>
          <w:lang w:val="en-GB"/>
        </w:rPr>
        <w:t xml:space="preserve">Title </w:t>
      </w:r>
      <w:r>
        <w:rPr>
          <w:rFonts w:ascii="Calibri" w:hAnsi="Calibri" w:cs="Calibri"/>
          <w:color w:val="000000"/>
          <w:lang w:val="en-GB"/>
        </w:rPr>
        <w:t xml:space="preserve">(which is a clickable </w:t>
      </w:r>
      <w:r w:rsidR="00307E74">
        <w:rPr>
          <w:rFonts w:ascii="Calibri" w:hAnsi="Calibri" w:cs="Calibri"/>
          <w:color w:val="000000"/>
          <w:lang w:val="en-GB"/>
        </w:rPr>
        <w:t xml:space="preserve">real </w:t>
      </w:r>
      <w:r>
        <w:rPr>
          <w:rFonts w:ascii="Calibri" w:hAnsi="Calibri" w:cs="Calibri"/>
          <w:color w:val="000000"/>
          <w:lang w:val="en-GB"/>
        </w:rPr>
        <w:t>link</w:t>
      </w:r>
      <w:r w:rsidR="00156C00">
        <w:rPr>
          <w:rFonts w:ascii="Calibri" w:hAnsi="Calibri" w:cs="Calibri"/>
          <w:color w:val="000000"/>
          <w:lang w:val="en-GB"/>
        </w:rPr>
        <w:t>/</w:t>
      </w:r>
      <w:r w:rsidR="00971506">
        <w:rPr>
          <w:rFonts w:ascii="Calibri" w:hAnsi="Calibri" w:cs="Calibri"/>
          <w:color w:val="000000"/>
          <w:lang w:val="en-GB"/>
        </w:rPr>
        <w:t>URL</w:t>
      </w:r>
      <w:r>
        <w:rPr>
          <w:rFonts w:ascii="Calibri" w:hAnsi="Calibri" w:cs="Calibri"/>
          <w:color w:val="000000"/>
          <w:lang w:val="en-GB"/>
        </w:rPr>
        <w:t>)</w:t>
      </w:r>
    </w:p>
    <w:p w14:paraId="028A604F" w14:textId="77777777" w:rsidR="0091451E" w:rsidRDefault="0091451E" w:rsidP="0091451E">
      <w:pPr>
        <w:numPr>
          <w:ilvl w:val="0"/>
          <w:numId w:val="10"/>
        </w:numPr>
        <w:tabs>
          <w:tab w:val="left" w:pos="720"/>
          <w:tab w:val="left" w:pos="1080"/>
        </w:tabs>
        <w:autoSpaceDE w:val="0"/>
        <w:autoSpaceDN w:val="0"/>
        <w:adjustRightInd w:val="0"/>
        <w:ind w:left="1080" w:hanging="1080"/>
        <w:rPr>
          <w:rFonts w:ascii="Calibri" w:hAnsi="Calibri" w:cs="Calibri"/>
          <w:color w:val="000000"/>
          <w:lang w:val="en-GB"/>
        </w:rPr>
      </w:pPr>
      <w:r>
        <w:rPr>
          <w:rFonts w:ascii="Calibri" w:hAnsi="Calibri" w:cs="Calibri"/>
          <w:b/>
          <w:bCs/>
          <w:color w:val="000000"/>
          <w:lang w:val="en-GB"/>
        </w:rPr>
        <w:t>Description</w:t>
      </w:r>
    </w:p>
    <w:p w14:paraId="119D7199" w14:textId="6B65E9F7" w:rsidR="0091451E" w:rsidRDefault="0091451E" w:rsidP="0091451E">
      <w:pPr>
        <w:autoSpaceDE w:val="0"/>
        <w:autoSpaceDN w:val="0"/>
        <w:adjustRightInd w:val="0"/>
        <w:ind w:left="720"/>
        <w:rPr>
          <w:rFonts w:ascii="Calibri" w:hAnsi="Calibri" w:cs="Calibri"/>
          <w:color w:val="000000"/>
          <w:lang w:val="en-GB"/>
        </w:rPr>
      </w:pPr>
      <w:r>
        <w:rPr>
          <w:rFonts w:ascii="Calibri" w:hAnsi="Calibri" w:cs="Calibri"/>
          <w:noProof/>
          <w:color w:val="000000"/>
          <w:lang w:val="en-GB"/>
        </w:rPr>
        <w:drawing>
          <wp:inline distT="0" distB="0" distL="0" distR="0" wp14:anchorId="67E2FA2E" wp14:editId="0F091B38">
            <wp:extent cx="2743200" cy="2332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332990"/>
                    </a:xfrm>
                    <a:prstGeom prst="rect">
                      <a:avLst/>
                    </a:prstGeom>
                    <a:noFill/>
                    <a:ln>
                      <a:noFill/>
                    </a:ln>
                  </pic:spPr>
                </pic:pic>
              </a:graphicData>
            </a:graphic>
          </wp:inline>
        </w:drawing>
      </w:r>
    </w:p>
    <w:p w14:paraId="70D5AF78" w14:textId="77777777" w:rsidR="00C30624" w:rsidRDefault="00C30624" w:rsidP="0091451E">
      <w:pPr>
        <w:autoSpaceDE w:val="0"/>
        <w:autoSpaceDN w:val="0"/>
        <w:adjustRightInd w:val="0"/>
        <w:rPr>
          <w:rFonts w:ascii="Calibri" w:hAnsi="Calibri" w:cs="Calibri"/>
          <w:color w:val="FB0007"/>
          <w:lang w:val="en-GB"/>
        </w:rPr>
      </w:pPr>
    </w:p>
    <w:p w14:paraId="774F34F5" w14:textId="77777777" w:rsidR="00C30624" w:rsidRDefault="00C30624" w:rsidP="0091451E">
      <w:pPr>
        <w:autoSpaceDE w:val="0"/>
        <w:autoSpaceDN w:val="0"/>
        <w:adjustRightInd w:val="0"/>
        <w:rPr>
          <w:rFonts w:ascii="Calibri" w:hAnsi="Calibri" w:cs="Calibri"/>
          <w:color w:val="FB0007"/>
          <w:lang w:val="en-GB"/>
        </w:rPr>
      </w:pPr>
    </w:p>
    <w:p w14:paraId="4EBFBF23" w14:textId="77777777" w:rsidR="00C30624" w:rsidRDefault="00C30624" w:rsidP="0091451E">
      <w:pPr>
        <w:autoSpaceDE w:val="0"/>
        <w:autoSpaceDN w:val="0"/>
        <w:adjustRightInd w:val="0"/>
        <w:rPr>
          <w:rFonts w:ascii="Calibri" w:hAnsi="Calibri" w:cs="Calibri"/>
          <w:color w:val="FB0007"/>
          <w:lang w:val="en-GB"/>
        </w:rPr>
      </w:pPr>
    </w:p>
    <w:p w14:paraId="4DB78AD4" w14:textId="77777777" w:rsidR="00C30624" w:rsidRPr="00C56D3A" w:rsidRDefault="00C30624" w:rsidP="00C30624">
      <w:pPr>
        <w:autoSpaceDE w:val="0"/>
        <w:autoSpaceDN w:val="0"/>
        <w:adjustRightInd w:val="0"/>
        <w:rPr>
          <w:rFonts w:ascii="Calibri" w:hAnsi="Calibri" w:cs="Calibri"/>
          <w:b/>
          <w:bCs/>
          <w:color w:val="000000"/>
          <w:lang w:val="en-GB"/>
        </w:rPr>
      </w:pPr>
      <w:r w:rsidRPr="00C56D3A">
        <w:rPr>
          <w:rFonts w:ascii="Calibri" w:hAnsi="Calibri" w:cs="Calibri"/>
          <w:b/>
          <w:bCs/>
          <w:color w:val="000000"/>
          <w:lang w:val="en-GB"/>
        </w:rPr>
        <w:t>Please use git and push all your code to a remote git provider (Git</w:t>
      </w:r>
      <w:r>
        <w:rPr>
          <w:rFonts w:ascii="Calibri" w:hAnsi="Calibri" w:cs="Calibri"/>
          <w:b/>
          <w:bCs/>
          <w:color w:val="000000"/>
          <w:lang w:val="en-GB"/>
        </w:rPr>
        <w:t>H</w:t>
      </w:r>
      <w:r w:rsidRPr="00C56D3A">
        <w:rPr>
          <w:rFonts w:ascii="Calibri" w:hAnsi="Calibri" w:cs="Calibri"/>
          <w:b/>
          <w:bCs/>
          <w:color w:val="000000"/>
          <w:lang w:val="en-GB"/>
        </w:rPr>
        <w:t>ub/Bitbucket), make sure that the repository is public so the source would be free for read/download.</w:t>
      </w:r>
    </w:p>
    <w:p w14:paraId="5F39F6A2" w14:textId="77777777" w:rsidR="00C30624" w:rsidRDefault="00C30624" w:rsidP="0091451E">
      <w:pPr>
        <w:autoSpaceDE w:val="0"/>
        <w:autoSpaceDN w:val="0"/>
        <w:adjustRightInd w:val="0"/>
        <w:rPr>
          <w:rFonts w:ascii="Calibri" w:hAnsi="Calibri" w:cs="Calibri"/>
          <w:color w:val="FB0007"/>
          <w:lang w:val="en-GB"/>
        </w:rPr>
      </w:pPr>
    </w:p>
    <w:p w14:paraId="601BA538" w14:textId="09D8DA43" w:rsidR="0091451E" w:rsidRDefault="0091451E" w:rsidP="0091451E">
      <w:pPr>
        <w:autoSpaceDE w:val="0"/>
        <w:autoSpaceDN w:val="0"/>
        <w:adjustRightInd w:val="0"/>
        <w:rPr>
          <w:rFonts w:ascii="Calibri" w:hAnsi="Calibri" w:cs="Calibri"/>
          <w:color w:val="FB0007"/>
          <w:lang w:val="en-GB"/>
        </w:rPr>
      </w:pPr>
      <w:r>
        <w:rPr>
          <w:rFonts w:ascii="Calibri" w:hAnsi="Calibri" w:cs="Calibri"/>
          <w:color w:val="FB0007"/>
          <w:lang w:val="en-GB"/>
        </w:rPr>
        <w:t>You are not allowed to use 3</w:t>
      </w:r>
      <w:r>
        <w:rPr>
          <w:rFonts w:ascii="Calibri" w:hAnsi="Calibri" w:cs="Calibri"/>
          <w:color w:val="FB0007"/>
          <w:sz w:val="14"/>
          <w:szCs w:val="14"/>
          <w:vertAlign w:val="superscript"/>
          <w:lang w:val="en-GB"/>
        </w:rPr>
        <w:t>rd</w:t>
      </w:r>
      <w:r>
        <w:rPr>
          <w:rFonts w:ascii="Calibri" w:hAnsi="Calibri" w:cs="Calibri"/>
          <w:color w:val="FB0007"/>
          <w:lang w:val="en-GB"/>
        </w:rPr>
        <w:t xml:space="preserve"> parties for the search/autocompletion.</w:t>
      </w:r>
    </w:p>
    <w:p w14:paraId="063D594B" w14:textId="185D7BC1" w:rsidR="00C56D3A" w:rsidRDefault="0091451E" w:rsidP="0091451E">
      <w:pPr>
        <w:autoSpaceDE w:val="0"/>
        <w:autoSpaceDN w:val="0"/>
        <w:adjustRightInd w:val="0"/>
        <w:rPr>
          <w:rFonts w:ascii="Calibri" w:hAnsi="Calibri" w:cs="Calibri"/>
          <w:color w:val="FB0007"/>
          <w:lang w:val="en-GB"/>
        </w:rPr>
      </w:pPr>
      <w:r>
        <w:rPr>
          <w:rFonts w:ascii="Calibri" w:hAnsi="Calibri" w:cs="Calibri"/>
          <w:color w:val="FB0007"/>
          <w:lang w:val="en-GB"/>
        </w:rPr>
        <w:t>Please avoid ES6 classes and try to use React hooks.</w:t>
      </w:r>
    </w:p>
    <w:p w14:paraId="55614A18" w14:textId="77777777" w:rsidR="00C56D3A" w:rsidRDefault="00C56D3A" w:rsidP="0091451E">
      <w:pPr>
        <w:autoSpaceDE w:val="0"/>
        <w:autoSpaceDN w:val="0"/>
        <w:adjustRightInd w:val="0"/>
        <w:rPr>
          <w:rFonts w:ascii="Calibri" w:hAnsi="Calibri" w:cs="Calibri"/>
          <w:color w:val="FB0007"/>
          <w:lang w:val="en-GB"/>
        </w:rPr>
      </w:pPr>
    </w:p>
    <w:p w14:paraId="2B7A14C0" w14:textId="7ABB84BB" w:rsidR="005B1514" w:rsidRDefault="0091451E" w:rsidP="0091451E">
      <w:pPr>
        <w:autoSpaceDE w:val="0"/>
        <w:autoSpaceDN w:val="0"/>
        <w:adjustRightInd w:val="0"/>
        <w:rPr>
          <w:rFonts w:ascii="Calibri" w:hAnsi="Calibri" w:cs="Calibri"/>
          <w:color w:val="000000"/>
          <w:lang w:val="en-GB"/>
        </w:rPr>
      </w:pPr>
      <w:r>
        <w:rPr>
          <w:rFonts w:ascii="Calibri" w:hAnsi="Calibri" w:cs="Calibri"/>
          <w:color w:val="000000"/>
          <w:lang w:val="en-GB"/>
        </w:rPr>
        <w:t>Feel free to use a real database/storage if you want.</w:t>
      </w:r>
    </w:p>
    <w:p w14:paraId="3A545E67" w14:textId="12BA8E63" w:rsidR="0091451E" w:rsidRDefault="0091451E" w:rsidP="0091451E">
      <w:pPr>
        <w:autoSpaceDE w:val="0"/>
        <w:autoSpaceDN w:val="0"/>
        <w:adjustRightInd w:val="0"/>
        <w:rPr>
          <w:rFonts w:ascii="Calibri" w:hAnsi="Calibri" w:cs="Calibri"/>
          <w:color w:val="000000"/>
          <w:lang w:val="en-GB"/>
        </w:rPr>
      </w:pPr>
      <w:r>
        <w:rPr>
          <w:rFonts w:ascii="Calibri" w:hAnsi="Calibri" w:cs="Calibri"/>
          <w:color w:val="000000"/>
          <w:lang w:val="en-GB"/>
        </w:rPr>
        <w:t xml:space="preserve">Everything which extends the </w:t>
      </w:r>
      <w:r>
        <w:rPr>
          <w:rFonts w:ascii="Calibri" w:hAnsi="Calibri" w:cs="Calibri"/>
          <w:b/>
          <w:bCs/>
          <w:color w:val="000000"/>
          <w:lang w:val="en-GB"/>
        </w:rPr>
        <w:t xml:space="preserve">must have requirements </w:t>
      </w:r>
      <w:r w:rsidR="001E63A2">
        <w:rPr>
          <w:rFonts w:ascii="Calibri" w:hAnsi="Calibri" w:cs="Calibri"/>
          <w:b/>
          <w:bCs/>
          <w:color w:val="000000"/>
          <w:lang w:val="en-GB"/>
        </w:rPr>
        <w:t xml:space="preserve">(like pagination) </w:t>
      </w:r>
      <w:r>
        <w:rPr>
          <w:rFonts w:ascii="Calibri" w:hAnsi="Calibri" w:cs="Calibri"/>
          <w:color w:val="000000"/>
          <w:lang w:val="en-GB"/>
        </w:rPr>
        <w:t xml:space="preserve">and is close to Google search </w:t>
      </w:r>
      <w:r w:rsidR="00112BF4">
        <w:rPr>
          <w:rFonts w:ascii="Calibri" w:hAnsi="Calibri" w:cs="Calibri"/>
          <w:color w:val="000000"/>
          <w:lang w:val="en-GB"/>
        </w:rPr>
        <w:t>behaviour</w:t>
      </w:r>
      <w:r>
        <w:rPr>
          <w:rFonts w:ascii="Calibri" w:hAnsi="Calibri" w:cs="Calibri"/>
          <w:color w:val="000000"/>
          <w:lang w:val="en-GB"/>
        </w:rPr>
        <w:t xml:space="preserve"> will be considered as a bonus.</w:t>
      </w:r>
    </w:p>
    <w:p w14:paraId="6F1267C9" w14:textId="31FC18BF" w:rsidR="00442AC6" w:rsidRDefault="0091451E" w:rsidP="0091451E">
      <w:pPr>
        <w:autoSpaceDE w:val="0"/>
        <w:autoSpaceDN w:val="0"/>
        <w:adjustRightInd w:val="0"/>
        <w:rPr>
          <w:rFonts w:ascii="Calibri" w:hAnsi="Calibri" w:cs="Calibri"/>
          <w:color w:val="E66826"/>
          <w:lang w:val="en-GB"/>
        </w:rPr>
      </w:pPr>
      <w:r>
        <w:rPr>
          <w:rFonts w:ascii="Calibri" w:hAnsi="Calibri" w:cs="Calibri"/>
          <w:color w:val="E66826"/>
          <w:lang w:val="en-GB"/>
        </w:rPr>
        <w:t xml:space="preserve">The </w:t>
      </w:r>
      <w:r w:rsidR="00A95706">
        <w:rPr>
          <w:rFonts w:ascii="Calibri" w:hAnsi="Calibri" w:cs="Calibri"/>
          <w:color w:val="E66826"/>
          <w:lang w:val="en-GB"/>
        </w:rPr>
        <w:t xml:space="preserve">UI </w:t>
      </w:r>
      <w:r w:rsidR="00024F65">
        <w:rPr>
          <w:rFonts w:ascii="Calibri" w:hAnsi="Calibri" w:cs="Calibri"/>
          <w:color w:val="E66826"/>
          <w:lang w:val="en-GB"/>
        </w:rPr>
        <w:t xml:space="preserve">should follow the </w:t>
      </w:r>
      <w:r w:rsidR="00712F4E">
        <w:rPr>
          <w:rFonts w:ascii="Calibri" w:hAnsi="Calibri" w:cs="Calibri"/>
          <w:color w:val="E66826"/>
          <w:lang w:val="en-GB"/>
        </w:rPr>
        <w:t>screenshots</w:t>
      </w:r>
      <w:r w:rsidR="00024F65">
        <w:rPr>
          <w:rFonts w:ascii="Calibri" w:hAnsi="Calibri" w:cs="Calibri"/>
          <w:color w:val="E66826"/>
          <w:lang w:val="en-GB"/>
        </w:rPr>
        <w:t xml:space="preserve"> (as a design)</w:t>
      </w:r>
      <w:r w:rsidR="00712F4E">
        <w:rPr>
          <w:rFonts w:ascii="Calibri" w:hAnsi="Calibri" w:cs="Calibri"/>
          <w:color w:val="E66826"/>
          <w:lang w:val="en-GB"/>
        </w:rPr>
        <w:t xml:space="preserve"> </w:t>
      </w:r>
      <w:r w:rsidR="00024F65">
        <w:rPr>
          <w:rFonts w:ascii="Calibri" w:hAnsi="Calibri" w:cs="Calibri"/>
          <w:color w:val="E66826"/>
          <w:lang w:val="en-GB"/>
        </w:rPr>
        <w:t xml:space="preserve">but </w:t>
      </w:r>
      <w:r>
        <w:rPr>
          <w:rFonts w:ascii="Calibri" w:hAnsi="Calibri" w:cs="Calibri"/>
          <w:color w:val="E66826"/>
          <w:lang w:val="en-GB"/>
        </w:rPr>
        <w:t>is not needed to be perfect</w:t>
      </w:r>
      <w:r w:rsidR="00813AEC">
        <w:rPr>
          <w:rFonts w:ascii="Calibri" w:hAnsi="Calibri" w:cs="Calibri"/>
          <w:color w:val="E66826"/>
          <w:lang w:val="en-GB"/>
        </w:rPr>
        <w:t>,</w:t>
      </w:r>
      <w:r w:rsidR="009F094D">
        <w:rPr>
          <w:rFonts w:ascii="Calibri" w:hAnsi="Calibri" w:cs="Calibri"/>
          <w:color w:val="E66826"/>
          <w:lang w:val="en-GB"/>
        </w:rPr>
        <w:t xml:space="preserve"> however a good styling would be considered as a bonus</w:t>
      </w:r>
      <w:r>
        <w:rPr>
          <w:rFonts w:ascii="Calibri" w:hAnsi="Calibri" w:cs="Calibri"/>
          <w:color w:val="E66826"/>
          <w:lang w:val="en-GB"/>
        </w:rPr>
        <w:t>.</w:t>
      </w:r>
    </w:p>
    <w:p w14:paraId="51B65AA7" w14:textId="312E6B9A" w:rsidR="0091451E" w:rsidRDefault="0091451E" w:rsidP="0091451E">
      <w:pPr>
        <w:autoSpaceDE w:val="0"/>
        <w:autoSpaceDN w:val="0"/>
        <w:adjustRightInd w:val="0"/>
        <w:rPr>
          <w:rFonts w:ascii="Calibri" w:hAnsi="Calibri" w:cs="Calibri"/>
          <w:color w:val="E66826"/>
          <w:lang w:val="en-GB"/>
        </w:rPr>
      </w:pPr>
      <w:r>
        <w:rPr>
          <w:rFonts w:ascii="Calibri" w:hAnsi="Calibri" w:cs="Calibri"/>
          <w:color w:val="E66826"/>
          <w:lang w:val="en-GB"/>
        </w:rPr>
        <w:t>All the screen elements not mentioned in the requirements (like the microphone icon for voice search) are not mandatory</w:t>
      </w:r>
      <w:r w:rsidR="0073426D">
        <w:rPr>
          <w:rFonts w:ascii="Calibri" w:hAnsi="Calibri" w:cs="Calibri"/>
          <w:color w:val="E66826"/>
          <w:lang w:val="en-GB"/>
        </w:rPr>
        <w:t>.</w:t>
      </w:r>
    </w:p>
    <w:p w14:paraId="7C28EA94" w14:textId="77777777" w:rsidR="009D524F" w:rsidRDefault="009D524F" w:rsidP="0091451E">
      <w:pPr>
        <w:rPr>
          <w:rFonts w:ascii="Calibri" w:hAnsi="Calibri" w:cs="Calibri"/>
          <w:color w:val="000000"/>
          <w:lang w:val="en-GB"/>
        </w:rPr>
      </w:pPr>
    </w:p>
    <w:p w14:paraId="4E130038" w14:textId="5DD62A7D" w:rsidR="5B6AD698" w:rsidRPr="0091451E" w:rsidRDefault="0091451E" w:rsidP="0091451E">
      <w:r>
        <w:rPr>
          <w:rFonts w:ascii="Calibri" w:hAnsi="Calibri" w:cs="Calibri"/>
          <w:color w:val="000000"/>
          <w:sz w:val="36"/>
          <w:szCs w:val="36"/>
          <w:lang w:val="en-GB"/>
        </w:rPr>
        <w:t>Good luck!</w:t>
      </w:r>
    </w:p>
    <w:sectPr w:rsidR="5B6AD698" w:rsidRPr="0091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845118E"/>
    <w:multiLevelType w:val="hybridMultilevel"/>
    <w:tmpl w:val="FFFFFFFF"/>
    <w:lvl w:ilvl="0" w:tplc="65FA8C3C">
      <w:start w:val="1"/>
      <w:numFmt w:val="decimal"/>
      <w:lvlText w:val="%1."/>
      <w:lvlJc w:val="left"/>
      <w:pPr>
        <w:ind w:left="720" w:hanging="360"/>
      </w:pPr>
    </w:lvl>
    <w:lvl w:ilvl="1" w:tplc="44B44172">
      <w:start w:val="1"/>
      <w:numFmt w:val="lowerLetter"/>
      <w:lvlText w:val="%2."/>
      <w:lvlJc w:val="left"/>
      <w:pPr>
        <w:ind w:left="1440" w:hanging="360"/>
      </w:pPr>
    </w:lvl>
    <w:lvl w:ilvl="2" w:tplc="183AE992">
      <w:start w:val="1"/>
      <w:numFmt w:val="lowerRoman"/>
      <w:lvlText w:val="%3."/>
      <w:lvlJc w:val="right"/>
      <w:pPr>
        <w:ind w:left="2160" w:hanging="180"/>
      </w:pPr>
    </w:lvl>
    <w:lvl w:ilvl="3" w:tplc="153051E6">
      <w:start w:val="1"/>
      <w:numFmt w:val="decimal"/>
      <w:lvlText w:val="%4."/>
      <w:lvlJc w:val="left"/>
      <w:pPr>
        <w:ind w:left="2880" w:hanging="360"/>
      </w:pPr>
    </w:lvl>
    <w:lvl w:ilvl="4" w:tplc="4FDC1FEE">
      <w:start w:val="1"/>
      <w:numFmt w:val="lowerLetter"/>
      <w:lvlText w:val="%5."/>
      <w:lvlJc w:val="left"/>
      <w:pPr>
        <w:ind w:left="3600" w:hanging="360"/>
      </w:pPr>
    </w:lvl>
    <w:lvl w:ilvl="5" w:tplc="3A2AC476">
      <w:start w:val="1"/>
      <w:numFmt w:val="lowerRoman"/>
      <w:lvlText w:val="%6."/>
      <w:lvlJc w:val="right"/>
      <w:pPr>
        <w:ind w:left="4320" w:hanging="180"/>
      </w:pPr>
    </w:lvl>
    <w:lvl w:ilvl="6" w:tplc="6BBA3776">
      <w:start w:val="1"/>
      <w:numFmt w:val="decimal"/>
      <w:lvlText w:val="%7."/>
      <w:lvlJc w:val="left"/>
      <w:pPr>
        <w:ind w:left="5040" w:hanging="360"/>
      </w:pPr>
    </w:lvl>
    <w:lvl w:ilvl="7" w:tplc="F472587A">
      <w:start w:val="1"/>
      <w:numFmt w:val="lowerLetter"/>
      <w:lvlText w:val="%8."/>
      <w:lvlJc w:val="left"/>
      <w:pPr>
        <w:ind w:left="5760" w:hanging="360"/>
      </w:pPr>
    </w:lvl>
    <w:lvl w:ilvl="8" w:tplc="B34020E4">
      <w:start w:val="1"/>
      <w:numFmt w:val="lowerRoman"/>
      <w:lvlText w:val="%9."/>
      <w:lvlJc w:val="right"/>
      <w:pPr>
        <w:ind w:left="6480" w:hanging="180"/>
      </w:pPr>
    </w:lvl>
  </w:abstractNum>
  <w:abstractNum w:abstractNumId="5" w15:restartNumberingAfterBreak="0">
    <w:nsid w:val="3A2B4095"/>
    <w:multiLevelType w:val="hybridMultilevel"/>
    <w:tmpl w:val="FFFFFFFF"/>
    <w:lvl w:ilvl="0" w:tplc="B8E0FC64">
      <w:start w:val="1"/>
      <w:numFmt w:val="decimal"/>
      <w:lvlText w:val="%1."/>
      <w:lvlJc w:val="left"/>
      <w:pPr>
        <w:ind w:left="720" w:hanging="360"/>
      </w:pPr>
    </w:lvl>
    <w:lvl w:ilvl="1" w:tplc="45E60F72">
      <w:start w:val="1"/>
      <w:numFmt w:val="lowerLetter"/>
      <w:lvlText w:val="%2."/>
      <w:lvlJc w:val="left"/>
      <w:pPr>
        <w:ind w:left="1440" w:hanging="360"/>
      </w:pPr>
    </w:lvl>
    <w:lvl w:ilvl="2" w:tplc="DE18B8B4">
      <w:start w:val="1"/>
      <w:numFmt w:val="lowerRoman"/>
      <w:lvlText w:val="%3."/>
      <w:lvlJc w:val="right"/>
      <w:pPr>
        <w:ind w:left="2160" w:hanging="180"/>
      </w:pPr>
    </w:lvl>
    <w:lvl w:ilvl="3" w:tplc="4016E20E">
      <w:start w:val="1"/>
      <w:numFmt w:val="decimal"/>
      <w:lvlText w:val="%4."/>
      <w:lvlJc w:val="left"/>
      <w:pPr>
        <w:ind w:left="2880" w:hanging="360"/>
      </w:pPr>
    </w:lvl>
    <w:lvl w:ilvl="4" w:tplc="DED89DDA">
      <w:start w:val="1"/>
      <w:numFmt w:val="lowerLetter"/>
      <w:lvlText w:val="%5."/>
      <w:lvlJc w:val="left"/>
      <w:pPr>
        <w:ind w:left="3600" w:hanging="360"/>
      </w:pPr>
    </w:lvl>
    <w:lvl w:ilvl="5" w:tplc="54F25F18">
      <w:start w:val="1"/>
      <w:numFmt w:val="lowerRoman"/>
      <w:lvlText w:val="%6."/>
      <w:lvlJc w:val="right"/>
      <w:pPr>
        <w:ind w:left="4320" w:hanging="180"/>
      </w:pPr>
    </w:lvl>
    <w:lvl w:ilvl="6" w:tplc="BAAE3464">
      <w:start w:val="1"/>
      <w:numFmt w:val="decimal"/>
      <w:lvlText w:val="%7."/>
      <w:lvlJc w:val="left"/>
      <w:pPr>
        <w:ind w:left="5040" w:hanging="360"/>
      </w:pPr>
    </w:lvl>
    <w:lvl w:ilvl="7" w:tplc="409C0F92">
      <w:start w:val="1"/>
      <w:numFmt w:val="lowerLetter"/>
      <w:lvlText w:val="%8."/>
      <w:lvlJc w:val="left"/>
      <w:pPr>
        <w:ind w:left="5760" w:hanging="360"/>
      </w:pPr>
    </w:lvl>
    <w:lvl w:ilvl="8" w:tplc="BECC2018">
      <w:start w:val="1"/>
      <w:numFmt w:val="lowerRoman"/>
      <w:lvlText w:val="%9."/>
      <w:lvlJc w:val="right"/>
      <w:pPr>
        <w:ind w:left="6480" w:hanging="180"/>
      </w:pPr>
    </w:lvl>
  </w:abstractNum>
  <w:abstractNum w:abstractNumId="6" w15:restartNumberingAfterBreak="0">
    <w:nsid w:val="43641FEF"/>
    <w:multiLevelType w:val="hybridMultilevel"/>
    <w:tmpl w:val="FFFFFFFF"/>
    <w:lvl w:ilvl="0" w:tplc="715C71CA">
      <w:start w:val="1"/>
      <w:numFmt w:val="decimal"/>
      <w:lvlText w:val="%1."/>
      <w:lvlJc w:val="left"/>
      <w:pPr>
        <w:ind w:left="720" w:hanging="360"/>
      </w:pPr>
    </w:lvl>
    <w:lvl w:ilvl="1" w:tplc="EF02E23A">
      <w:start w:val="1"/>
      <w:numFmt w:val="lowerLetter"/>
      <w:lvlText w:val="%2."/>
      <w:lvlJc w:val="left"/>
      <w:pPr>
        <w:ind w:left="1440" w:hanging="360"/>
      </w:pPr>
    </w:lvl>
    <w:lvl w:ilvl="2" w:tplc="5E9AD1D6">
      <w:start w:val="1"/>
      <w:numFmt w:val="lowerRoman"/>
      <w:lvlText w:val="%3."/>
      <w:lvlJc w:val="right"/>
      <w:pPr>
        <w:ind w:left="2160" w:hanging="180"/>
      </w:pPr>
    </w:lvl>
    <w:lvl w:ilvl="3" w:tplc="B9F6AEE0">
      <w:start w:val="1"/>
      <w:numFmt w:val="decimal"/>
      <w:lvlText w:val="%4."/>
      <w:lvlJc w:val="left"/>
      <w:pPr>
        <w:ind w:left="2880" w:hanging="360"/>
      </w:pPr>
    </w:lvl>
    <w:lvl w:ilvl="4" w:tplc="332C9318">
      <w:start w:val="1"/>
      <w:numFmt w:val="lowerLetter"/>
      <w:lvlText w:val="%5."/>
      <w:lvlJc w:val="left"/>
      <w:pPr>
        <w:ind w:left="3600" w:hanging="360"/>
      </w:pPr>
    </w:lvl>
    <w:lvl w:ilvl="5" w:tplc="754657DE">
      <w:start w:val="1"/>
      <w:numFmt w:val="lowerRoman"/>
      <w:lvlText w:val="%6."/>
      <w:lvlJc w:val="right"/>
      <w:pPr>
        <w:ind w:left="4320" w:hanging="180"/>
      </w:pPr>
    </w:lvl>
    <w:lvl w:ilvl="6" w:tplc="35206790">
      <w:start w:val="1"/>
      <w:numFmt w:val="decimal"/>
      <w:lvlText w:val="%7."/>
      <w:lvlJc w:val="left"/>
      <w:pPr>
        <w:ind w:left="5040" w:hanging="360"/>
      </w:pPr>
    </w:lvl>
    <w:lvl w:ilvl="7" w:tplc="86E2F8D6">
      <w:start w:val="1"/>
      <w:numFmt w:val="lowerLetter"/>
      <w:lvlText w:val="%8."/>
      <w:lvlJc w:val="left"/>
      <w:pPr>
        <w:ind w:left="5760" w:hanging="360"/>
      </w:pPr>
    </w:lvl>
    <w:lvl w:ilvl="8" w:tplc="C5D88052">
      <w:start w:val="1"/>
      <w:numFmt w:val="lowerRoman"/>
      <w:lvlText w:val="%9."/>
      <w:lvlJc w:val="right"/>
      <w:pPr>
        <w:ind w:left="6480" w:hanging="180"/>
      </w:pPr>
    </w:lvl>
  </w:abstractNum>
  <w:abstractNum w:abstractNumId="7" w15:restartNumberingAfterBreak="0">
    <w:nsid w:val="48C855A8"/>
    <w:multiLevelType w:val="hybridMultilevel"/>
    <w:tmpl w:val="96CC9560"/>
    <w:lvl w:ilvl="0" w:tplc="20A2336E">
      <w:start w:val="1"/>
      <w:numFmt w:val="decimal"/>
      <w:lvlText w:val="%1."/>
      <w:lvlJc w:val="left"/>
      <w:pPr>
        <w:ind w:left="720" w:hanging="360"/>
      </w:pPr>
    </w:lvl>
    <w:lvl w:ilvl="1" w:tplc="6B367CFA">
      <w:start w:val="1"/>
      <w:numFmt w:val="lowerLetter"/>
      <w:lvlText w:val="%2."/>
      <w:lvlJc w:val="left"/>
      <w:pPr>
        <w:ind w:left="1440" w:hanging="360"/>
      </w:pPr>
    </w:lvl>
    <w:lvl w:ilvl="2" w:tplc="E0B06E5A">
      <w:start w:val="1"/>
      <w:numFmt w:val="lowerRoman"/>
      <w:lvlText w:val="%3."/>
      <w:lvlJc w:val="right"/>
      <w:pPr>
        <w:ind w:left="2160" w:hanging="180"/>
      </w:pPr>
    </w:lvl>
    <w:lvl w:ilvl="3" w:tplc="06044588">
      <w:start w:val="1"/>
      <w:numFmt w:val="decimal"/>
      <w:lvlText w:val="%4."/>
      <w:lvlJc w:val="left"/>
      <w:pPr>
        <w:ind w:left="2880" w:hanging="360"/>
      </w:pPr>
    </w:lvl>
    <w:lvl w:ilvl="4" w:tplc="DBB690C8">
      <w:start w:val="1"/>
      <w:numFmt w:val="lowerLetter"/>
      <w:lvlText w:val="%5."/>
      <w:lvlJc w:val="left"/>
      <w:pPr>
        <w:ind w:left="3600" w:hanging="360"/>
      </w:pPr>
    </w:lvl>
    <w:lvl w:ilvl="5" w:tplc="F3BAD8A2">
      <w:start w:val="1"/>
      <w:numFmt w:val="lowerRoman"/>
      <w:lvlText w:val="%6."/>
      <w:lvlJc w:val="right"/>
      <w:pPr>
        <w:ind w:left="4320" w:hanging="180"/>
      </w:pPr>
    </w:lvl>
    <w:lvl w:ilvl="6" w:tplc="3F8C5C3C">
      <w:start w:val="1"/>
      <w:numFmt w:val="decimal"/>
      <w:lvlText w:val="%7."/>
      <w:lvlJc w:val="left"/>
      <w:pPr>
        <w:ind w:left="5040" w:hanging="360"/>
      </w:pPr>
    </w:lvl>
    <w:lvl w:ilvl="7" w:tplc="D45EB020">
      <w:start w:val="1"/>
      <w:numFmt w:val="lowerLetter"/>
      <w:lvlText w:val="%8."/>
      <w:lvlJc w:val="left"/>
      <w:pPr>
        <w:ind w:left="5760" w:hanging="360"/>
      </w:pPr>
    </w:lvl>
    <w:lvl w:ilvl="8" w:tplc="55307F12">
      <w:start w:val="1"/>
      <w:numFmt w:val="lowerRoman"/>
      <w:lvlText w:val="%9."/>
      <w:lvlJc w:val="right"/>
      <w:pPr>
        <w:ind w:left="6480" w:hanging="180"/>
      </w:pPr>
    </w:lvl>
  </w:abstractNum>
  <w:abstractNum w:abstractNumId="8" w15:restartNumberingAfterBreak="0">
    <w:nsid w:val="49B26E05"/>
    <w:multiLevelType w:val="hybridMultilevel"/>
    <w:tmpl w:val="FFFFFFFF"/>
    <w:lvl w:ilvl="0" w:tplc="05A4E00C">
      <w:start w:val="1"/>
      <w:numFmt w:val="decimal"/>
      <w:lvlText w:val="%1."/>
      <w:lvlJc w:val="left"/>
      <w:pPr>
        <w:ind w:left="720" w:hanging="360"/>
      </w:pPr>
    </w:lvl>
    <w:lvl w:ilvl="1" w:tplc="D76A7650">
      <w:start w:val="1"/>
      <w:numFmt w:val="lowerLetter"/>
      <w:lvlText w:val="%2."/>
      <w:lvlJc w:val="left"/>
      <w:pPr>
        <w:ind w:left="1440" w:hanging="360"/>
      </w:pPr>
    </w:lvl>
    <w:lvl w:ilvl="2" w:tplc="45240416">
      <w:start w:val="1"/>
      <w:numFmt w:val="lowerRoman"/>
      <w:lvlText w:val="%3."/>
      <w:lvlJc w:val="right"/>
      <w:pPr>
        <w:ind w:left="2160" w:hanging="180"/>
      </w:pPr>
    </w:lvl>
    <w:lvl w:ilvl="3" w:tplc="1010929A">
      <w:start w:val="1"/>
      <w:numFmt w:val="decimal"/>
      <w:lvlText w:val="%4."/>
      <w:lvlJc w:val="left"/>
      <w:pPr>
        <w:ind w:left="2880" w:hanging="360"/>
      </w:pPr>
    </w:lvl>
    <w:lvl w:ilvl="4" w:tplc="A360161E">
      <w:start w:val="1"/>
      <w:numFmt w:val="lowerLetter"/>
      <w:lvlText w:val="%5."/>
      <w:lvlJc w:val="left"/>
      <w:pPr>
        <w:ind w:left="3600" w:hanging="360"/>
      </w:pPr>
    </w:lvl>
    <w:lvl w:ilvl="5" w:tplc="EFE85426">
      <w:start w:val="1"/>
      <w:numFmt w:val="lowerRoman"/>
      <w:lvlText w:val="%6."/>
      <w:lvlJc w:val="right"/>
      <w:pPr>
        <w:ind w:left="4320" w:hanging="180"/>
      </w:pPr>
    </w:lvl>
    <w:lvl w:ilvl="6" w:tplc="ACDCF568">
      <w:start w:val="1"/>
      <w:numFmt w:val="decimal"/>
      <w:lvlText w:val="%7."/>
      <w:lvlJc w:val="left"/>
      <w:pPr>
        <w:ind w:left="5040" w:hanging="360"/>
      </w:pPr>
    </w:lvl>
    <w:lvl w:ilvl="7" w:tplc="5284097C">
      <w:start w:val="1"/>
      <w:numFmt w:val="lowerLetter"/>
      <w:lvlText w:val="%8."/>
      <w:lvlJc w:val="left"/>
      <w:pPr>
        <w:ind w:left="5760" w:hanging="360"/>
      </w:pPr>
    </w:lvl>
    <w:lvl w:ilvl="8" w:tplc="35D80014">
      <w:start w:val="1"/>
      <w:numFmt w:val="lowerRoman"/>
      <w:lvlText w:val="%9."/>
      <w:lvlJc w:val="right"/>
      <w:pPr>
        <w:ind w:left="6480" w:hanging="180"/>
      </w:pPr>
    </w:lvl>
  </w:abstractNum>
  <w:abstractNum w:abstractNumId="9" w15:restartNumberingAfterBreak="0">
    <w:nsid w:val="5EA47A77"/>
    <w:multiLevelType w:val="hybridMultilevel"/>
    <w:tmpl w:val="EF2045E2"/>
    <w:lvl w:ilvl="0" w:tplc="414C69B8">
      <w:start w:val="1"/>
      <w:numFmt w:val="bullet"/>
      <w:lvlText w:val=""/>
      <w:lvlJc w:val="left"/>
      <w:pPr>
        <w:ind w:left="1080" w:hanging="360"/>
      </w:pPr>
      <w:rPr>
        <w:rFonts w:ascii="Symbol" w:hAnsi="Symbol" w:hint="default"/>
      </w:rPr>
    </w:lvl>
    <w:lvl w:ilvl="1" w:tplc="509E1974">
      <w:start w:val="1"/>
      <w:numFmt w:val="bullet"/>
      <w:lvlText w:val="o"/>
      <w:lvlJc w:val="left"/>
      <w:pPr>
        <w:ind w:left="1800" w:hanging="360"/>
      </w:pPr>
      <w:rPr>
        <w:rFonts w:ascii="Courier New" w:hAnsi="Courier New" w:hint="default"/>
      </w:rPr>
    </w:lvl>
    <w:lvl w:ilvl="2" w:tplc="E208EF8E">
      <w:start w:val="1"/>
      <w:numFmt w:val="bullet"/>
      <w:lvlText w:val=""/>
      <w:lvlJc w:val="left"/>
      <w:pPr>
        <w:ind w:left="2520" w:hanging="360"/>
      </w:pPr>
      <w:rPr>
        <w:rFonts w:ascii="Wingdings" w:hAnsi="Wingdings" w:hint="default"/>
      </w:rPr>
    </w:lvl>
    <w:lvl w:ilvl="3" w:tplc="CD026C0C">
      <w:start w:val="1"/>
      <w:numFmt w:val="bullet"/>
      <w:lvlText w:val=""/>
      <w:lvlJc w:val="left"/>
      <w:pPr>
        <w:ind w:left="3240" w:hanging="360"/>
      </w:pPr>
      <w:rPr>
        <w:rFonts w:ascii="Symbol" w:hAnsi="Symbol" w:hint="default"/>
      </w:rPr>
    </w:lvl>
    <w:lvl w:ilvl="4" w:tplc="7DC44A68">
      <w:start w:val="1"/>
      <w:numFmt w:val="bullet"/>
      <w:lvlText w:val="o"/>
      <w:lvlJc w:val="left"/>
      <w:pPr>
        <w:ind w:left="3960" w:hanging="360"/>
      </w:pPr>
      <w:rPr>
        <w:rFonts w:ascii="Courier New" w:hAnsi="Courier New" w:hint="default"/>
      </w:rPr>
    </w:lvl>
    <w:lvl w:ilvl="5" w:tplc="EA2AD6B2">
      <w:start w:val="1"/>
      <w:numFmt w:val="bullet"/>
      <w:lvlText w:val=""/>
      <w:lvlJc w:val="left"/>
      <w:pPr>
        <w:ind w:left="4680" w:hanging="360"/>
      </w:pPr>
      <w:rPr>
        <w:rFonts w:ascii="Wingdings" w:hAnsi="Wingdings" w:hint="default"/>
      </w:rPr>
    </w:lvl>
    <w:lvl w:ilvl="6" w:tplc="070CBD0A">
      <w:start w:val="1"/>
      <w:numFmt w:val="bullet"/>
      <w:lvlText w:val=""/>
      <w:lvlJc w:val="left"/>
      <w:pPr>
        <w:ind w:left="5400" w:hanging="360"/>
      </w:pPr>
      <w:rPr>
        <w:rFonts w:ascii="Symbol" w:hAnsi="Symbol" w:hint="default"/>
      </w:rPr>
    </w:lvl>
    <w:lvl w:ilvl="7" w:tplc="9D08DD66">
      <w:start w:val="1"/>
      <w:numFmt w:val="bullet"/>
      <w:lvlText w:val="o"/>
      <w:lvlJc w:val="left"/>
      <w:pPr>
        <w:ind w:left="6120" w:hanging="360"/>
      </w:pPr>
      <w:rPr>
        <w:rFonts w:ascii="Courier New" w:hAnsi="Courier New" w:hint="default"/>
      </w:rPr>
    </w:lvl>
    <w:lvl w:ilvl="8" w:tplc="26EEBDD8">
      <w:start w:val="1"/>
      <w:numFmt w:val="bullet"/>
      <w:lvlText w:val=""/>
      <w:lvlJc w:val="left"/>
      <w:pPr>
        <w:ind w:left="6840" w:hanging="360"/>
      </w:pPr>
      <w:rPr>
        <w:rFonts w:ascii="Wingdings" w:hAnsi="Wingdings" w:hint="default"/>
      </w:rPr>
    </w:lvl>
  </w:abstractNum>
  <w:num w:numId="1" w16cid:durableId="608439579">
    <w:abstractNumId w:val="9"/>
  </w:num>
  <w:num w:numId="2" w16cid:durableId="75395773">
    <w:abstractNumId w:val="7"/>
  </w:num>
  <w:num w:numId="3" w16cid:durableId="1611661892">
    <w:abstractNumId w:val="5"/>
  </w:num>
  <w:num w:numId="4" w16cid:durableId="306396448">
    <w:abstractNumId w:val="6"/>
  </w:num>
  <w:num w:numId="5" w16cid:durableId="1946113782">
    <w:abstractNumId w:val="8"/>
  </w:num>
  <w:num w:numId="6" w16cid:durableId="1324120797">
    <w:abstractNumId w:val="4"/>
  </w:num>
  <w:num w:numId="7" w16cid:durableId="237520076">
    <w:abstractNumId w:val="0"/>
  </w:num>
  <w:num w:numId="8" w16cid:durableId="1068573817">
    <w:abstractNumId w:val="1"/>
  </w:num>
  <w:num w:numId="9" w16cid:durableId="1644195451">
    <w:abstractNumId w:val="2"/>
  </w:num>
  <w:num w:numId="10" w16cid:durableId="1430196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342AA7"/>
    <w:rsid w:val="00024F65"/>
    <w:rsid w:val="00035AF3"/>
    <w:rsid w:val="000422C9"/>
    <w:rsid w:val="00046182"/>
    <w:rsid w:val="000A19AE"/>
    <w:rsid w:val="00112BF4"/>
    <w:rsid w:val="00115EA0"/>
    <w:rsid w:val="00140410"/>
    <w:rsid w:val="00156C00"/>
    <w:rsid w:val="001B41C6"/>
    <w:rsid w:val="001E63A2"/>
    <w:rsid w:val="001F2CFA"/>
    <w:rsid w:val="001F495E"/>
    <w:rsid w:val="00276764"/>
    <w:rsid w:val="002958D2"/>
    <w:rsid w:val="002D5217"/>
    <w:rsid w:val="002E0BA8"/>
    <w:rsid w:val="002F1713"/>
    <w:rsid w:val="00303BEF"/>
    <w:rsid w:val="00307E74"/>
    <w:rsid w:val="003325E0"/>
    <w:rsid w:val="0034280D"/>
    <w:rsid w:val="0039214A"/>
    <w:rsid w:val="003D55C5"/>
    <w:rsid w:val="003E1157"/>
    <w:rsid w:val="003F69EA"/>
    <w:rsid w:val="00442AC6"/>
    <w:rsid w:val="004478DD"/>
    <w:rsid w:val="00491C7A"/>
    <w:rsid w:val="00503AE6"/>
    <w:rsid w:val="00506752"/>
    <w:rsid w:val="005264F6"/>
    <w:rsid w:val="005269BD"/>
    <w:rsid w:val="00526B85"/>
    <w:rsid w:val="00533FAE"/>
    <w:rsid w:val="00547838"/>
    <w:rsid w:val="005521D5"/>
    <w:rsid w:val="005B1514"/>
    <w:rsid w:val="005D5713"/>
    <w:rsid w:val="005E074F"/>
    <w:rsid w:val="005E1771"/>
    <w:rsid w:val="005F1FFB"/>
    <w:rsid w:val="005F36C3"/>
    <w:rsid w:val="00634128"/>
    <w:rsid w:val="00636EEF"/>
    <w:rsid w:val="00696D16"/>
    <w:rsid w:val="006D0429"/>
    <w:rsid w:val="006D5319"/>
    <w:rsid w:val="00712F4E"/>
    <w:rsid w:val="007274D6"/>
    <w:rsid w:val="0073426D"/>
    <w:rsid w:val="007352E7"/>
    <w:rsid w:val="00765437"/>
    <w:rsid w:val="00813AEC"/>
    <w:rsid w:val="0085237A"/>
    <w:rsid w:val="00884E19"/>
    <w:rsid w:val="00896A56"/>
    <w:rsid w:val="00896FC1"/>
    <w:rsid w:val="008C0C48"/>
    <w:rsid w:val="008D5027"/>
    <w:rsid w:val="008E0C2C"/>
    <w:rsid w:val="0090753C"/>
    <w:rsid w:val="0091451E"/>
    <w:rsid w:val="00971506"/>
    <w:rsid w:val="00971867"/>
    <w:rsid w:val="00985D31"/>
    <w:rsid w:val="009A4631"/>
    <w:rsid w:val="009C17BA"/>
    <w:rsid w:val="009D524F"/>
    <w:rsid w:val="009F094D"/>
    <w:rsid w:val="009F3A4A"/>
    <w:rsid w:val="00A16B2F"/>
    <w:rsid w:val="00A60070"/>
    <w:rsid w:val="00A8368B"/>
    <w:rsid w:val="00A95706"/>
    <w:rsid w:val="00AB16CF"/>
    <w:rsid w:val="00AE3CB7"/>
    <w:rsid w:val="00B27985"/>
    <w:rsid w:val="00B5065D"/>
    <w:rsid w:val="00B76F19"/>
    <w:rsid w:val="00B92100"/>
    <w:rsid w:val="00BA5113"/>
    <w:rsid w:val="00BD7AC9"/>
    <w:rsid w:val="00C30624"/>
    <w:rsid w:val="00C557AB"/>
    <w:rsid w:val="00C56D3A"/>
    <w:rsid w:val="00C72809"/>
    <w:rsid w:val="00C85B12"/>
    <w:rsid w:val="00C958CF"/>
    <w:rsid w:val="00CB225F"/>
    <w:rsid w:val="00CB2E87"/>
    <w:rsid w:val="00CD0CE6"/>
    <w:rsid w:val="00CE566F"/>
    <w:rsid w:val="00D6142F"/>
    <w:rsid w:val="00D72982"/>
    <w:rsid w:val="00D82702"/>
    <w:rsid w:val="00DC6535"/>
    <w:rsid w:val="00DD10CE"/>
    <w:rsid w:val="00DE766D"/>
    <w:rsid w:val="00E5317E"/>
    <w:rsid w:val="00EA49BE"/>
    <w:rsid w:val="00EB7D0C"/>
    <w:rsid w:val="00ED3343"/>
    <w:rsid w:val="00ED62DB"/>
    <w:rsid w:val="00F00887"/>
    <w:rsid w:val="00FC5535"/>
    <w:rsid w:val="00FC613C"/>
    <w:rsid w:val="00FD29E4"/>
    <w:rsid w:val="00FF032B"/>
    <w:rsid w:val="20818BEE"/>
    <w:rsid w:val="2A342AA7"/>
    <w:rsid w:val="5B6AD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2AA7"/>
  <w15:chartTrackingRefBased/>
  <w15:docId w15:val="{8B1A165D-C6C9-4DEE-8632-AB1FDECA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5139D-0B55-4A8F-9B69-CE18D667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Dimitrov</dc:creator>
  <cp:keywords/>
  <dc:description/>
  <cp:lastModifiedBy>Dimitar Dimitrov</cp:lastModifiedBy>
  <cp:revision>107</cp:revision>
  <dcterms:created xsi:type="dcterms:W3CDTF">2021-05-05T03:46:00Z</dcterms:created>
  <dcterms:modified xsi:type="dcterms:W3CDTF">2022-04-08T09:40:00Z</dcterms:modified>
</cp:coreProperties>
</file>